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79F5" w:rsidRPr="000B76E3" w:rsidRDefault="000B76E3" w:rsidP="00F179F5">
      <w:pPr>
        <w:pStyle w:val="Default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Date: 30/01/2018</w:t>
      </w:r>
    </w:p>
    <w:p w:rsidR="00537BB9" w:rsidRPr="000B76E3" w:rsidRDefault="00537BB9" w:rsidP="00537BB9">
      <w:pPr>
        <w:spacing w:line="360" w:lineRule="auto"/>
        <w:ind w:left="-142"/>
        <w:rPr>
          <w:sz w:val="28"/>
          <w:szCs w:val="28"/>
        </w:rPr>
      </w:pPr>
    </w:p>
    <w:p w:rsidR="00537BB9" w:rsidRPr="000B76E3" w:rsidRDefault="00791980" w:rsidP="00537BB9">
      <w:pPr>
        <w:spacing w:line="360" w:lineRule="auto"/>
        <w:ind w:left="-142"/>
        <w:rPr>
          <w:sz w:val="28"/>
          <w:szCs w:val="28"/>
        </w:rPr>
      </w:pPr>
      <w:r w:rsidRPr="000B76E3">
        <w:rPr>
          <w:sz w:val="28"/>
          <w:szCs w:val="28"/>
        </w:rPr>
        <w:t>University/</w:t>
      </w:r>
      <w:r w:rsidR="00EF453D" w:rsidRPr="000B76E3">
        <w:rPr>
          <w:sz w:val="28"/>
          <w:szCs w:val="28"/>
        </w:rPr>
        <w:t xml:space="preserve">Academic </w:t>
      </w:r>
      <w:r w:rsidRPr="000B76E3">
        <w:rPr>
          <w:sz w:val="28"/>
          <w:szCs w:val="28"/>
        </w:rPr>
        <w:t>Institution</w:t>
      </w:r>
      <w:r w:rsidR="00F179F5" w:rsidRPr="000B76E3">
        <w:rPr>
          <w:sz w:val="28"/>
          <w:szCs w:val="28"/>
        </w:rPr>
        <w:t>:</w:t>
      </w:r>
      <w:r w:rsidR="006C44AE" w:rsidRPr="000B76E3">
        <w:rPr>
          <w:sz w:val="28"/>
          <w:szCs w:val="28"/>
        </w:rPr>
        <w:t xml:space="preserve"> Sandip University</w:t>
      </w:r>
      <w:r w:rsidR="00537BB9" w:rsidRPr="000B76E3">
        <w:rPr>
          <w:sz w:val="28"/>
          <w:szCs w:val="28"/>
        </w:rPr>
        <w:tab/>
      </w:r>
      <w:r w:rsidR="00537BB9" w:rsidRPr="000B76E3">
        <w:rPr>
          <w:sz w:val="28"/>
          <w:szCs w:val="28"/>
        </w:rPr>
        <w:tab/>
      </w:r>
      <w:r w:rsidR="00F179F5" w:rsidRPr="000B76E3">
        <w:rPr>
          <w:sz w:val="28"/>
          <w:szCs w:val="28"/>
        </w:rPr>
        <w:t>Course</w:t>
      </w:r>
      <w:r w:rsidR="00537BB9" w:rsidRPr="000B76E3">
        <w:rPr>
          <w:sz w:val="28"/>
          <w:szCs w:val="28"/>
        </w:rPr>
        <w:t xml:space="preserve"> </w:t>
      </w:r>
      <w:r w:rsidR="00E13500" w:rsidRPr="000B76E3">
        <w:rPr>
          <w:sz w:val="28"/>
          <w:szCs w:val="28"/>
        </w:rPr>
        <w:t>Name:</w:t>
      </w:r>
      <w:r w:rsidR="006C44AE" w:rsidRPr="000B76E3">
        <w:rPr>
          <w:sz w:val="28"/>
          <w:szCs w:val="28"/>
        </w:rPr>
        <w:t xml:space="preserve"> </w:t>
      </w:r>
      <w:proofErr w:type="spellStart"/>
      <w:r w:rsidR="006C44AE" w:rsidRPr="000B76E3">
        <w:rPr>
          <w:sz w:val="28"/>
          <w:szCs w:val="28"/>
        </w:rPr>
        <w:t>M.Tech</w:t>
      </w:r>
      <w:proofErr w:type="spellEnd"/>
      <w:r w:rsidR="006C44AE" w:rsidRPr="000B76E3">
        <w:rPr>
          <w:sz w:val="28"/>
          <w:szCs w:val="28"/>
        </w:rPr>
        <w:t xml:space="preserve"> ACDS</w:t>
      </w:r>
      <w:r w:rsidR="00537BB9" w:rsidRPr="000B76E3">
        <w:rPr>
          <w:sz w:val="28"/>
          <w:szCs w:val="28"/>
        </w:rPr>
        <w:tab/>
      </w:r>
    </w:p>
    <w:p w:rsidR="006C44AE" w:rsidRPr="00703604" w:rsidRDefault="00F179F5" w:rsidP="00703604">
      <w:pPr>
        <w:spacing w:line="360" w:lineRule="auto"/>
        <w:ind w:left="-142"/>
        <w:rPr>
          <w:sz w:val="28"/>
          <w:szCs w:val="28"/>
        </w:rPr>
      </w:pPr>
      <w:r w:rsidRPr="000B76E3">
        <w:rPr>
          <w:sz w:val="28"/>
          <w:szCs w:val="28"/>
        </w:rPr>
        <w:t>Batch Name:</w:t>
      </w:r>
      <w:r w:rsidR="006C44AE" w:rsidRPr="000B76E3">
        <w:rPr>
          <w:sz w:val="28"/>
          <w:szCs w:val="28"/>
        </w:rPr>
        <w:t xml:space="preserve"> 2017-19</w:t>
      </w:r>
      <w:r w:rsidR="00537BB9" w:rsidRPr="000B76E3">
        <w:rPr>
          <w:sz w:val="28"/>
          <w:szCs w:val="28"/>
        </w:rPr>
        <w:tab/>
      </w:r>
      <w:r w:rsidR="00E13500" w:rsidRPr="000B76E3">
        <w:rPr>
          <w:sz w:val="28"/>
          <w:szCs w:val="28"/>
        </w:rPr>
        <w:tab/>
      </w:r>
      <w:r w:rsidR="00E13500" w:rsidRPr="000B76E3">
        <w:rPr>
          <w:sz w:val="28"/>
          <w:szCs w:val="28"/>
        </w:rPr>
        <w:tab/>
      </w:r>
      <w:r w:rsidR="00E13500" w:rsidRPr="000B76E3">
        <w:rPr>
          <w:sz w:val="28"/>
          <w:szCs w:val="28"/>
        </w:rPr>
        <w:tab/>
      </w:r>
      <w:r w:rsidR="00E13500" w:rsidRPr="000B76E3">
        <w:rPr>
          <w:sz w:val="28"/>
          <w:szCs w:val="28"/>
        </w:rPr>
        <w:tab/>
        <w:t xml:space="preserve">   Module Name</w:t>
      </w:r>
      <w:r w:rsidRPr="000B76E3">
        <w:rPr>
          <w:sz w:val="28"/>
          <w:szCs w:val="28"/>
        </w:rPr>
        <w:t>:</w:t>
      </w:r>
      <w:r w:rsidR="00E13500" w:rsidRPr="000B76E3">
        <w:rPr>
          <w:sz w:val="28"/>
          <w:szCs w:val="28"/>
        </w:rPr>
        <w:t xml:space="preserve"> Advanced Data Structures</w:t>
      </w:r>
    </w:p>
    <w:p w:rsidR="00F179F5" w:rsidRPr="000B76E3" w:rsidRDefault="006C44AE" w:rsidP="00703604">
      <w:pPr>
        <w:spacing w:line="360" w:lineRule="auto"/>
        <w:ind w:left="-142"/>
        <w:rPr>
          <w:bCs/>
          <w:sz w:val="28"/>
          <w:szCs w:val="28"/>
        </w:rPr>
      </w:pPr>
      <w:r w:rsidRPr="000B76E3">
        <w:rPr>
          <w:bCs/>
          <w:sz w:val="28"/>
          <w:szCs w:val="28"/>
        </w:rPr>
        <w:t>P</w:t>
      </w:r>
      <w:r w:rsidR="00E13500" w:rsidRPr="000B76E3">
        <w:rPr>
          <w:bCs/>
          <w:sz w:val="28"/>
          <w:szCs w:val="28"/>
        </w:rPr>
        <w:t xml:space="preserve">re </w:t>
      </w:r>
      <w:r w:rsidRPr="000B76E3">
        <w:rPr>
          <w:bCs/>
          <w:sz w:val="28"/>
          <w:szCs w:val="28"/>
        </w:rPr>
        <w:t>-Assignment</w:t>
      </w:r>
      <w:r w:rsidR="00F179F5" w:rsidRPr="000B76E3">
        <w:rPr>
          <w:bCs/>
          <w:sz w:val="28"/>
          <w:szCs w:val="28"/>
        </w:rPr>
        <w:t>:</w:t>
      </w:r>
    </w:p>
    <w:p w:rsidR="00F179F5" w:rsidRDefault="00E13500" w:rsidP="00E13500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0B76E3">
        <w:rPr>
          <w:rFonts w:ascii="Times New Roman" w:hAnsi="Times New Roman" w:cs="Times New Roman"/>
          <w:bCs/>
          <w:sz w:val="28"/>
          <w:szCs w:val="28"/>
        </w:rPr>
        <w:t xml:space="preserve">Write a program in </w:t>
      </w:r>
      <w:proofErr w:type="spellStart"/>
      <w:r w:rsidRPr="000B76E3">
        <w:rPr>
          <w:rFonts w:ascii="Times New Roman" w:hAnsi="Times New Roman" w:cs="Times New Roman"/>
          <w:bCs/>
          <w:sz w:val="28"/>
          <w:szCs w:val="28"/>
        </w:rPr>
        <w:t>c++</w:t>
      </w:r>
      <w:proofErr w:type="spellEnd"/>
      <w:r w:rsidR="00C8251A" w:rsidRPr="000B76E3">
        <w:rPr>
          <w:rFonts w:ascii="Times New Roman" w:hAnsi="Times New Roman" w:cs="Times New Roman"/>
          <w:bCs/>
          <w:sz w:val="28"/>
          <w:szCs w:val="28"/>
        </w:rPr>
        <w:t xml:space="preserve"> using </w:t>
      </w:r>
      <w:proofErr w:type="gramStart"/>
      <w:r w:rsidR="00C8251A" w:rsidRPr="000B76E3">
        <w:rPr>
          <w:rFonts w:ascii="Times New Roman" w:hAnsi="Times New Roman" w:cs="Times New Roman"/>
          <w:bCs/>
          <w:sz w:val="28"/>
          <w:szCs w:val="28"/>
        </w:rPr>
        <w:t>increment(</w:t>
      </w:r>
      <w:proofErr w:type="gramEnd"/>
      <w:r w:rsidR="00C8251A" w:rsidRPr="000B76E3">
        <w:rPr>
          <w:rFonts w:ascii="Times New Roman" w:hAnsi="Times New Roman" w:cs="Times New Roman"/>
          <w:bCs/>
          <w:sz w:val="28"/>
          <w:szCs w:val="28"/>
        </w:rPr>
        <w:t>Post and Pre) and decrement operators</w:t>
      </w:r>
      <w:r w:rsidR="00703604">
        <w:rPr>
          <w:rFonts w:ascii="Times New Roman" w:hAnsi="Times New Roman" w:cs="Times New Roman"/>
          <w:bCs/>
          <w:sz w:val="28"/>
          <w:szCs w:val="28"/>
        </w:rPr>
        <w:t>.</w:t>
      </w:r>
    </w:p>
    <w:p w:rsidR="00703604" w:rsidRDefault="00703604" w:rsidP="00703604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color w:val="C0504D" w:themeColor="accent2"/>
          <w:sz w:val="32"/>
          <w:szCs w:val="28"/>
        </w:rPr>
        <w:t>PROGRAM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703604">
        <w:rPr>
          <w:rFonts w:ascii="Times New Roman" w:hAnsi="Times New Roman" w:cs="Times New Roman"/>
          <w:bCs/>
          <w:sz w:val="28"/>
          <w:szCs w:val="28"/>
        </w:rPr>
        <w:sym w:font="Wingdings" w:char="F0E0"/>
      </w:r>
    </w:p>
    <w:p w:rsidR="00703604" w:rsidRDefault="00703604" w:rsidP="00703604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>#include&lt;</w:t>
      </w:r>
      <w:proofErr w:type="spellStart"/>
      <w:r w:rsidRPr="00703604">
        <w:rPr>
          <w:b/>
          <w:sz w:val="32"/>
          <w:szCs w:val="32"/>
          <w:lang w:eastAsia="en-US"/>
        </w:rPr>
        <w:t>iostream.h</w:t>
      </w:r>
      <w:proofErr w:type="spellEnd"/>
      <w:r w:rsidRPr="00703604">
        <w:rPr>
          <w:b/>
          <w:sz w:val="32"/>
          <w:szCs w:val="32"/>
          <w:lang w:eastAsia="en-US"/>
        </w:rPr>
        <w:t>&gt;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>#include&lt;</w:t>
      </w:r>
      <w:proofErr w:type="spellStart"/>
      <w:r w:rsidRPr="00703604">
        <w:rPr>
          <w:b/>
          <w:sz w:val="32"/>
          <w:szCs w:val="32"/>
          <w:lang w:eastAsia="en-US"/>
        </w:rPr>
        <w:t>conio.h</w:t>
      </w:r>
      <w:proofErr w:type="spellEnd"/>
      <w:r w:rsidRPr="00703604">
        <w:rPr>
          <w:b/>
          <w:sz w:val="32"/>
          <w:szCs w:val="32"/>
          <w:lang w:eastAsia="en-US"/>
        </w:rPr>
        <w:t>&gt;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proofErr w:type="spellStart"/>
      <w:proofErr w:type="gramStart"/>
      <w:r w:rsidRPr="00703604">
        <w:rPr>
          <w:b/>
          <w:sz w:val="32"/>
          <w:szCs w:val="32"/>
          <w:lang w:eastAsia="en-US"/>
        </w:rPr>
        <w:t>int</w:t>
      </w:r>
      <w:proofErr w:type="spellEnd"/>
      <w:proofErr w:type="gramEnd"/>
      <w:r w:rsidRPr="00703604">
        <w:rPr>
          <w:b/>
          <w:sz w:val="32"/>
          <w:szCs w:val="32"/>
          <w:lang w:eastAsia="en-US"/>
        </w:rPr>
        <w:t xml:space="preserve"> main()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proofErr w:type="gramStart"/>
      <w:r w:rsidRPr="00703604">
        <w:rPr>
          <w:b/>
          <w:sz w:val="32"/>
          <w:szCs w:val="32"/>
          <w:lang w:eastAsia="en-US"/>
        </w:rPr>
        <w:t xml:space="preserve">{ </w:t>
      </w:r>
      <w:proofErr w:type="spellStart"/>
      <w:r w:rsidRPr="00703604">
        <w:rPr>
          <w:b/>
          <w:sz w:val="32"/>
          <w:szCs w:val="32"/>
          <w:lang w:eastAsia="en-US"/>
        </w:rPr>
        <w:t>clrscr</w:t>
      </w:r>
      <w:proofErr w:type="spellEnd"/>
      <w:proofErr w:type="gramEnd"/>
      <w:r w:rsidRPr="00703604">
        <w:rPr>
          <w:b/>
          <w:sz w:val="32"/>
          <w:szCs w:val="32"/>
          <w:lang w:eastAsia="en-US"/>
        </w:rPr>
        <w:t>();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 xml:space="preserve">  </w:t>
      </w:r>
      <w:proofErr w:type="spellStart"/>
      <w:proofErr w:type="gramStart"/>
      <w:r w:rsidRPr="00703604">
        <w:rPr>
          <w:b/>
          <w:sz w:val="32"/>
          <w:szCs w:val="32"/>
          <w:lang w:eastAsia="en-US"/>
        </w:rPr>
        <w:t>int</w:t>
      </w:r>
      <w:proofErr w:type="spellEnd"/>
      <w:proofErr w:type="gramEnd"/>
      <w:r w:rsidRPr="00703604">
        <w:rPr>
          <w:b/>
          <w:sz w:val="32"/>
          <w:szCs w:val="32"/>
          <w:lang w:eastAsia="en-US"/>
        </w:rPr>
        <w:t xml:space="preserve"> </w:t>
      </w:r>
      <w:proofErr w:type="spellStart"/>
      <w:r w:rsidRPr="00703604">
        <w:rPr>
          <w:b/>
          <w:sz w:val="32"/>
          <w:szCs w:val="32"/>
          <w:lang w:eastAsia="en-US"/>
        </w:rPr>
        <w:t>i,a,b,c,d</w:t>
      </w:r>
      <w:proofErr w:type="spellEnd"/>
      <w:r w:rsidRPr="00703604">
        <w:rPr>
          <w:b/>
          <w:sz w:val="32"/>
          <w:szCs w:val="32"/>
          <w:lang w:eastAsia="en-US"/>
        </w:rPr>
        <w:t>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 xml:space="preserve">  </w:t>
      </w:r>
      <w:proofErr w:type="spellStart"/>
      <w:proofErr w:type="gramStart"/>
      <w:r w:rsidRPr="00703604">
        <w:rPr>
          <w:b/>
          <w:sz w:val="32"/>
          <w:szCs w:val="32"/>
          <w:lang w:eastAsia="en-US"/>
        </w:rPr>
        <w:t>cout</w:t>
      </w:r>
      <w:proofErr w:type="spellEnd"/>
      <w:proofErr w:type="gramEnd"/>
      <w:r w:rsidRPr="00703604">
        <w:rPr>
          <w:b/>
          <w:sz w:val="32"/>
          <w:szCs w:val="32"/>
          <w:lang w:eastAsia="en-US"/>
        </w:rPr>
        <w:t>&lt;&lt;"Enter any value";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 xml:space="preserve">  </w:t>
      </w:r>
      <w:proofErr w:type="spellStart"/>
      <w:proofErr w:type="gramStart"/>
      <w:r w:rsidRPr="00703604">
        <w:rPr>
          <w:b/>
          <w:sz w:val="32"/>
          <w:szCs w:val="32"/>
          <w:lang w:eastAsia="en-US"/>
        </w:rPr>
        <w:t>cin</w:t>
      </w:r>
      <w:proofErr w:type="spellEnd"/>
      <w:proofErr w:type="gramEnd"/>
      <w:r w:rsidRPr="00703604">
        <w:rPr>
          <w:b/>
          <w:sz w:val="32"/>
          <w:szCs w:val="32"/>
          <w:lang w:eastAsia="en-US"/>
        </w:rPr>
        <w:t>&gt;&gt;i;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 xml:space="preserve">  a=i;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 xml:space="preserve">      </w:t>
      </w:r>
      <w:proofErr w:type="spellStart"/>
      <w:proofErr w:type="gramStart"/>
      <w:r w:rsidRPr="00703604">
        <w:rPr>
          <w:b/>
          <w:sz w:val="32"/>
          <w:szCs w:val="32"/>
          <w:lang w:eastAsia="en-US"/>
        </w:rPr>
        <w:t>cout</w:t>
      </w:r>
      <w:proofErr w:type="spellEnd"/>
      <w:proofErr w:type="gramEnd"/>
      <w:r w:rsidRPr="00703604">
        <w:rPr>
          <w:b/>
          <w:sz w:val="32"/>
          <w:szCs w:val="32"/>
          <w:lang w:eastAsia="en-US"/>
        </w:rPr>
        <w:t>&lt;&lt;"\</w:t>
      </w:r>
      <w:proofErr w:type="spellStart"/>
      <w:r w:rsidRPr="00703604">
        <w:rPr>
          <w:b/>
          <w:sz w:val="32"/>
          <w:szCs w:val="32"/>
          <w:lang w:eastAsia="en-US"/>
        </w:rPr>
        <w:t>nPre</w:t>
      </w:r>
      <w:proofErr w:type="spellEnd"/>
      <w:r w:rsidRPr="00703604">
        <w:rPr>
          <w:b/>
          <w:sz w:val="32"/>
          <w:szCs w:val="32"/>
          <w:lang w:eastAsia="en-US"/>
        </w:rPr>
        <w:t>-incremented value="&lt;&lt;++a;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 xml:space="preserve">  b=i;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 xml:space="preserve">      </w:t>
      </w:r>
      <w:proofErr w:type="spellStart"/>
      <w:proofErr w:type="gramStart"/>
      <w:r w:rsidRPr="00703604">
        <w:rPr>
          <w:b/>
          <w:sz w:val="32"/>
          <w:szCs w:val="32"/>
          <w:lang w:eastAsia="en-US"/>
        </w:rPr>
        <w:t>cout</w:t>
      </w:r>
      <w:proofErr w:type="spellEnd"/>
      <w:proofErr w:type="gramEnd"/>
      <w:r w:rsidRPr="00703604">
        <w:rPr>
          <w:b/>
          <w:sz w:val="32"/>
          <w:szCs w:val="32"/>
          <w:lang w:eastAsia="en-US"/>
        </w:rPr>
        <w:t>&lt;&lt;"\</w:t>
      </w:r>
      <w:proofErr w:type="spellStart"/>
      <w:r w:rsidRPr="00703604">
        <w:rPr>
          <w:b/>
          <w:sz w:val="32"/>
          <w:szCs w:val="32"/>
          <w:lang w:eastAsia="en-US"/>
        </w:rPr>
        <w:t>nPost</w:t>
      </w:r>
      <w:proofErr w:type="spellEnd"/>
      <w:r w:rsidRPr="00703604">
        <w:rPr>
          <w:b/>
          <w:sz w:val="32"/>
          <w:szCs w:val="32"/>
          <w:lang w:eastAsia="en-US"/>
        </w:rPr>
        <w:t>-incremented value="&lt;&lt;b++;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 xml:space="preserve">  c=i;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 xml:space="preserve">      </w:t>
      </w:r>
      <w:proofErr w:type="spellStart"/>
      <w:proofErr w:type="gramStart"/>
      <w:r w:rsidRPr="00703604">
        <w:rPr>
          <w:b/>
          <w:sz w:val="32"/>
          <w:szCs w:val="32"/>
          <w:lang w:eastAsia="en-US"/>
        </w:rPr>
        <w:t>cout</w:t>
      </w:r>
      <w:proofErr w:type="spellEnd"/>
      <w:proofErr w:type="gramEnd"/>
      <w:r w:rsidRPr="00703604">
        <w:rPr>
          <w:b/>
          <w:sz w:val="32"/>
          <w:szCs w:val="32"/>
          <w:lang w:eastAsia="en-US"/>
        </w:rPr>
        <w:t>&lt;&lt;"\</w:t>
      </w:r>
      <w:proofErr w:type="spellStart"/>
      <w:r w:rsidRPr="00703604">
        <w:rPr>
          <w:b/>
          <w:sz w:val="32"/>
          <w:szCs w:val="32"/>
          <w:lang w:eastAsia="en-US"/>
        </w:rPr>
        <w:t>nPre</w:t>
      </w:r>
      <w:proofErr w:type="spellEnd"/>
      <w:r w:rsidRPr="00703604">
        <w:rPr>
          <w:b/>
          <w:sz w:val="32"/>
          <w:szCs w:val="32"/>
          <w:lang w:eastAsia="en-US"/>
        </w:rPr>
        <w:t>-decremented value="&lt;&lt;--c;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 xml:space="preserve">  d=i;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 xml:space="preserve">      </w:t>
      </w:r>
      <w:proofErr w:type="spellStart"/>
      <w:proofErr w:type="gramStart"/>
      <w:r w:rsidRPr="00703604">
        <w:rPr>
          <w:b/>
          <w:sz w:val="32"/>
          <w:szCs w:val="32"/>
          <w:lang w:eastAsia="en-US"/>
        </w:rPr>
        <w:t>cout</w:t>
      </w:r>
      <w:proofErr w:type="spellEnd"/>
      <w:proofErr w:type="gramEnd"/>
      <w:r w:rsidRPr="00703604">
        <w:rPr>
          <w:b/>
          <w:sz w:val="32"/>
          <w:szCs w:val="32"/>
          <w:lang w:eastAsia="en-US"/>
        </w:rPr>
        <w:t>&lt;&lt;"\</w:t>
      </w:r>
      <w:proofErr w:type="spellStart"/>
      <w:r w:rsidRPr="00703604">
        <w:rPr>
          <w:b/>
          <w:sz w:val="32"/>
          <w:szCs w:val="32"/>
          <w:lang w:eastAsia="en-US"/>
        </w:rPr>
        <w:t>nPost</w:t>
      </w:r>
      <w:proofErr w:type="spellEnd"/>
      <w:r w:rsidRPr="00703604">
        <w:rPr>
          <w:b/>
          <w:sz w:val="32"/>
          <w:szCs w:val="32"/>
          <w:lang w:eastAsia="en-US"/>
        </w:rPr>
        <w:t>-decremented value="&lt;&lt;d--;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 xml:space="preserve">  </w:t>
      </w:r>
      <w:proofErr w:type="spellStart"/>
      <w:proofErr w:type="gramStart"/>
      <w:r w:rsidRPr="00703604">
        <w:rPr>
          <w:b/>
          <w:sz w:val="32"/>
          <w:szCs w:val="32"/>
          <w:lang w:eastAsia="en-US"/>
        </w:rPr>
        <w:t>getch</w:t>
      </w:r>
      <w:proofErr w:type="spellEnd"/>
      <w:r w:rsidRPr="00703604">
        <w:rPr>
          <w:b/>
          <w:sz w:val="32"/>
          <w:szCs w:val="32"/>
          <w:lang w:eastAsia="en-US"/>
        </w:rPr>
        <w:t>(</w:t>
      </w:r>
      <w:proofErr w:type="gramEnd"/>
      <w:r w:rsidRPr="00703604">
        <w:rPr>
          <w:b/>
          <w:sz w:val="32"/>
          <w:szCs w:val="32"/>
          <w:lang w:eastAsia="en-US"/>
        </w:rPr>
        <w:t>);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 xml:space="preserve">  </w:t>
      </w:r>
      <w:proofErr w:type="gramStart"/>
      <w:r w:rsidRPr="00703604">
        <w:rPr>
          <w:b/>
          <w:sz w:val="32"/>
          <w:szCs w:val="32"/>
          <w:lang w:eastAsia="en-US"/>
        </w:rPr>
        <w:t>return</w:t>
      </w:r>
      <w:proofErr w:type="gramEnd"/>
      <w:r w:rsidRPr="00703604">
        <w:rPr>
          <w:b/>
          <w:sz w:val="32"/>
          <w:szCs w:val="32"/>
          <w:lang w:eastAsia="en-US"/>
        </w:rPr>
        <w:t xml:space="preserve"> 0;</w:t>
      </w:r>
    </w:p>
    <w:p w:rsidR="00703604" w:rsidRPr="00703604" w:rsidRDefault="00703604" w:rsidP="00703604">
      <w:pPr>
        <w:suppressAutoHyphens w:val="0"/>
        <w:autoSpaceDE w:val="0"/>
        <w:autoSpaceDN w:val="0"/>
        <w:adjustRightInd w:val="0"/>
        <w:ind w:left="1440"/>
        <w:rPr>
          <w:b/>
          <w:sz w:val="32"/>
          <w:szCs w:val="32"/>
          <w:lang w:eastAsia="en-US"/>
        </w:rPr>
      </w:pPr>
      <w:r w:rsidRPr="00703604">
        <w:rPr>
          <w:b/>
          <w:sz w:val="32"/>
          <w:szCs w:val="32"/>
          <w:lang w:eastAsia="en-US"/>
        </w:rPr>
        <w:t xml:space="preserve">  }</w:t>
      </w:r>
    </w:p>
    <w:p w:rsidR="00703604" w:rsidRDefault="00703604" w:rsidP="00703604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703604" w:rsidRDefault="00703604" w:rsidP="00703604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color w:val="C0504D" w:themeColor="accent2"/>
          <w:sz w:val="32"/>
          <w:szCs w:val="28"/>
        </w:rPr>
        <w:t>OUTPUT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703604">
        <w:rPr>
          <w:rFonts w:ascii="Times New Roman" w:hAnsi="Times New Roman" w:cs="Times New Roman"/>
          <w:bCs/>
          <w:sz w:val="28"/>
          <w:szCs w:val="28"/>
        </w:rPr>
        <w:sym w:font="Wingdings" w:char="F0E0"/>
      </w:r>
    </w:p>
    <w:p w:rsidR="00703604" w:rsidRDefault="00703604" w:rsidP="00703604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703604" w:rsidRPr="000B76E3" w:rsidRDefault="00703604" w:rsidP="00703604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E5067F" wp14:editId="063719DF">
            <wp:extent cx="2743200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00" w:rsidRPr="000B76E3" w:rsidRDefault="00E13500" w:rsidP="00E13500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E13500" w:rsidRDefault="00E13500" w:rsidP="00C8251A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0B76E3">
        <w:rPr>
          <w:rFonts w:ascii="Times New Roman" w:hAnsi="Times New Roman" w:cs="Times New Roman"/>
          <w:bCs/>
          <w:sz w:val="28"/>
          <w:szCs w:val="28"/>
        </w:rPr>
        <w:t>Write a prog</w:t>
      </w:r>
      <w:r w:rsidR="00C8251A" w:rsidRPr="000B76E3">
        <w:rPr>
          <w:rFonts w:ascii="Times New Roman" w:hAnsi="Times New Roman" w:cs="Times New Roman"/>
          <w:bCs/>
          <w:sz w:val="28"/>
          <w:szCs w:val="28"/>
        </w:rPr>
        <w:t xml:space="preserve">ram in </w:t>
      </w:r>
      <w:proofErr w:type="spellStart"/>
      <w:r w:rsidR="00C8251A" w:rsidRPr="000B76E3">
        <w:rPr>
          <w:rFonts w:ascii="Times New Roman" w:hAnsi="Times New Roman" w:cs="Times New Roman"/>
          <w:bCs/>
          <w:sz w:val="28"/>
          <w:szCs w:val="28"/>
        </w:rPr>
        <w:t>c++</w:t>
      </w:r>
      <w:proofErr w:type="spellEnd"/>
      <w:r w:rsidR="00C8251A" w:rsidRPr="000B76E3">
        <w:rPr>
          <w:rFonts w:ascii="Times New Roman" w:hAnsi="Times New Roman" w:cs="Times New Roman"/>
          <w:bCs/>
          <w:sz w:val="28"/>
          <w:szCs w:val="28"/>
        </w:rPr>
        <w:t xml:space="preserve"> using all flow control statements (if, else, </w:t>
      </w:r>
      <w:proofErr w:type="gramStart"/>
      <w:r w:rsidR="00C8251A" w:rsidRPr="000B76E3">
        <w:rPr>
          <w:rFonts w:ascii="Times New Roman" w:hAnsi="Times New Roman" w:cs="Times New Roman"/>
          <w:bCs/>
          <w:sz w:val="28"/>
          <w:szCs w:val="28"/>
        </w:rPr>
        <w:t>for ,</w:t>
      </w:r>
      <w:proofErr w:type="gramEnd"/>
      <w:r w:rsidR="00C8251A" w:rsidRPr="000B76E3">
        <w:rPr>
          <w:rFonts w:ascii="Times New Roman" w:hAnsi="Times New Roman" w:cs="Times New Roman"/>
          <w:bCs/>
          <w:sz w:val="28"/>
          <w:szCs w:val="28"/>
        </w:rPr>
        <w:t xml:space="preserve"> while and switch)</w:t>
      </w:r>
      <w:r w:rsidR="000A24F5">
        <w:rPr>
          <w:rFonts w:ascii="Times New Roman" w:hAnsi="Times New Roman" w:cs="Times New Roman"/>
          <w:bCs/>
          <w:sz w:val="28"/>
          <w:szCs w:val="28"/>
        </w:rPr>
        <w:t>.</w:t>
      </w:r>
    </w:p>
    <w:p w:rsidR="002627B6" w:rsidRDefault="002627B6" w:rsidP="002627B6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0A24F5" w:rsidRDefault="000A24F5" w:rsidP="000A24F5">
      <w:pPr>
        <w:pStyle w:val="Default"/>
        <w:rPr>
          <w:rFonts w:ascii="Times New Roman" w:hAnsi="Times New Roman" w:cs="Times New Roman"/>
          <w:bCs/>
          <w:color w:val="C0504D" w:themeColor="accent2"/>
          <w:sz w:val="36"/>
          <w:szCs w:val="28"/>
        </w:rPr>
      </w:pPr>
      <w:r w:rsidRPr="000A24F5">
        <w:rPr>
          <w:rFonts w:ascii="Times New Roman" w:hAnsi="Times New Roman" w:cs="Times New Roman"/>
          <w:bCs/>
          <w:color w:val="C0504D" w:themeColor="accent2"/>
          <w:sz w:val="36"/>
          <w:szCs w:val="28"/>
        </w:rPr>
        <w:t>PROGRAM:</w:t>
      </w:r>
      <w:r w:rsidRPr="000A24F5">
        <w:rPr>
          <w:rFonts w:ascii="Times New Roman" w:hAnsi="Times New Roman" w:cs="Times New Roman"/>
          <w:bCs/>
          <w:color w:val="C0504D" w:themeColor="accent2"/>
          <w:sz w:val="36"/>
          <w:szCs w:val="28"/>
        </w:rPr>
        <w:sym w:font="Wingdings" w:char="F0E0"/>
      </w:r>
    </w:p>
    <w:p w:rsidR="002627B6" w:rsidRPr="000A24F5" w:rsidRDefault="002627B6" w:rsidP="000A24F5">
      <w:pPr>
        <w:pStyle w:val="Default"/>
        <w:rPr>
          <w:rFonts w:ascii="Times New Roman" w:hAnsi="Times New Roman" w:cs="Times New Roman"/>
          <w:bCs/>
          <w:color w:val="C0504D" w:themeColor="accent2"/>
          <w:sz w:val="36"/>
          <w:szCs w:val="28"/>
        </w:rPr>
      </w:pP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>#include&lt;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iostream.h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>#include&lt;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conio.h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clrscr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nProgram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for flow control statements";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gramEnd"/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>{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&lt;&lt;"\n 1.if-else program\n 2.for loop program\n 3.while program\n 4.switch program\n 5.exit";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nEnter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your choice";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&gt;&gt;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spellStart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>{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&lt;&lt;".....Executing example of if-else statement..... 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per;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nEnter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the percentage:";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&gt;&gt;per;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per&gt;40)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{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nPASS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";}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{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nFail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";}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&lt;&lt;".....Executing example of while loop.....";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=10;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&lt;&lt;"This will print the sequence";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while(</w:t>
      </w:r>
      <w:proofErr w:type="spellStart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&lt;20)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{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&lt;&lt;"\t"&lt;&lt;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++;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}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&lt;&lt;".....Executing example of for loop.....";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a,o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nEnter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any number:";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&gt;&gt;a;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nThis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program will print the sequence 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upto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the entered number";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o=0;o&lt;=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a;o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{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&lt;&lt;a&lt;&lt;"\t";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}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&lt;&lt;".....Executing program for switch case.....";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sw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&lt;&lt;"\na.one\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nb.Two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nc.exit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&lt;&lt;"\n Enter your choice:";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&gt;&gt;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sw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spellStart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sw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{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'a':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nYou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Entered character a 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'b':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nYou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Entered character b";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default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nunknown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choice";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}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}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}while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&lt;5);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spellStart"/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getch</w:t>
      </w:r>
      <w:proofErr w:type="spellEnd"/>
      <w:r w:rsidRPr="000A24F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gramStart"/>
      <w:r w:rsidRPr="000A24F5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0A24F5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2627B6" w:rsidRDefault="002627B6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2627B6" w:rsidRDefault="002627B6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2627B6" w:rsidRDefault="002627B6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2627B6" w:rsidRDefault="002627B6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2627B6" w:rsidRDefault="002627B6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0A24F5">
        <w:rPr>
          <w:rFonts w:ascii="Times New Roman" w:hAnsi="Times New Roman" w:cs="Times New Roman"/>
          <w:b/>
          <w:bCs/>
          <w:color w:val="C0504D" w:themeColor="accent2"/>
          <w:sz w:val="32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A24F5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</w:p>
    <w:p w:rsidR="000A24F5" w:rsidRDefault="000A24F5" w:rsidP="000A24F5">
      <w:r>
        <w:rPr>
          <w:noProof/>
        </w:rPr>
        <w:drawing>
          <wp:inline distT="0" distB="0" distL="0" distR="0" wp14:anchorId="75E2C60F" wp14:editId="17D5183A">
            <wp:extent cx="412432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F5" w:rsidRDefault="000A24F5" w:rsidP="000A24F5">
      <w:r>
        <w:rPr>
          <w:noProof/>
        </w:rPr>
        <w:drawing>
          <wp:inline distT="0" distB="0" distL="0" distR="0" wp14:anchorId="650F1666" wp14:editId="0EDB4324">
            <wp:extent cx="4124325" cy="1533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F5" w:rsidRDefault="000A24F5" w:rsidP="000A24F5">
      <w:r>
        <w:rPr>
          <w:noProof/>
        </w:rPr>
        <w:drawing>
          <wp:inline distT="0" distB="0" distL="0" distR="0" wp14:anchorId="0CAB67C4" wp14:editId="26B879B6">
            <wp:extent cx="5943600" cy="1268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F5" w:rsidRDefault="000A24F5" w:rsidP="000A24F5">
      <w:r>
        <w:rPr>
          <w:noProof/>
        </w:rPr>
        <w:drawing>
          <wp:inline distT="0" distB="0" distL="0" distR="0" wp14:anchorId="0E21F4BE" wp14:editId="47B6C449">
            <wp:extent cx="589597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F5" w:rsidRDefault="000A24F5" w:rsidP="000A24F5">
      <w:r>
        <w:rPr>
          <w:noProof/>
        </w:rPr>
        <w:lastRenderedPageBreak/>
        <w:drawing>
          <wp:inline distT="0" distB="0" distL="0" distR="0" wp14:anchorId="49950540" wp14:editId="74F75531">
            <wp:extent cx="413385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F5" w:rsidRDefault="000A24F5" w:rsidP="000A24F5">
      <w:r>
        <w:rPr>
          <w:noProof/>
        </w:rPr>
        <w:drawing>
          <wp:inline distT="0" distB="0" distL="0" distR="0" wp14:anchorId="4F8C3D0C" wp14:editId="520EE620">
            <wp:extent cx="266700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F5" w:rsidRPr="000A24F5" w:rsidRDefault="000A24F5" w:rsidP="000A24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A24F5" w:rsidRPr="000B76E3" w:rsidRDefault="000A24F5" w:rsidP="000A24F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F179F5" w:rsidRPr="000B76E3" w:rsidRDefault="00F179F5" w:rsidP="00F179F5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0B76E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179F5" w:rsidRPr="004517E4" w:rsidRDefault="00850EFF" w:rsidP="00850EFF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0B76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289"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Write a program using functions which accept two integers as an argument and return its sum, sub, divide and multiply. Call all the functions from main( ) </w:t>
      </w:r>
    </w:p>
    <w:p w:rsid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color w:val="C0504D" w:themeColor="accent2"/>
          <w:sz w:val="32"/>
          <w:szCs w:val="28"/>
          <w:lang w:eastAsia="en-US"/>
        </w:rPr>
        <w:t>PROGRAM</w:t>
      </w:r>
      <w:r>
        <w:rPr>
          <w:b/>
          <w:sz w:val="28"/>
          <w:szCs w:val="28"/>
          <w:lang w:eastAsia="en-US"/>
        </w:rPr>
        <w:t>:</w:t>
      </w:r>
      <w:r w:rsidRPr="004517E4">
        <w:rPr>
          <w:b/>
          <w:sz w:val="28"/>
          <w:szCs w:val="28"/>
          <w:lang w:eastAsia="en-US"/>
        </w:rPr>
        <w:sym w:font="Wingdings" w:char="F0E0"/>
      </w:r>
    </w:p>
    <w:p w:rsid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>#include&lt;</w:t>
      </w:r>
      <w:proofErr w:type="spellStart"/>
      <w:r w:rsidRPr="004517E4">
        <w:rPr>
          <w:b/>
          <w:sz w:val="28"/>
          <w:szCs w:val="28"/>
          <w:lang w:eastAsia="en-US"/>
        </w:rPr>
        <w:t>iostream.h</w:t>
      </w:r>
      <w:proofErr w:type="spellEnd"/>
      <w:r w:rsidRPr="004517E4">
        <w:rPr>
          <w:b/>
          <w:sz w:val="28"/>
          <w:szCs w:val="28"/>
          <w:lang w:eastAsia="en-US"/>
        </w:rPr>
        <w:t>&gt;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>#include&lt;</w:t>
      </w:r>
      <w:proofErr w:type="spellStart"/>
      <w:r w:rsidRPr="004517E4">
        <w:rPr>
          <w:b/>
          <w:sz w:val="28"/>
          <w:szCs w:val="28"/>
          <w:lang w:eastAsia="en-US"/>
        </w:rPr>
        <w:t>conio.h</w:t>
      </w:r>
      <w:proofErr w:type="spellEnd"/>
      <w:r w:rsidRPr="004517E4">
        <w:rPr>
          <w:b/>
          <w:sz w:val="28"/>
          <w:szCs w:val="28"/>
          <w:lang w:eastAsia="en-US"/>
        </w:rPr>
        <w:t>&gt;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proofErr w:type="spellStart"/>
      <w:proofErr w:type="gramStart"/>
      <w:r w:rsidRPr="004517E4">
        <w:rPr>
          <w:b/>
          <w:sz w:val="28"/>
          <w:szCs w:val="28"/>
          <w:lang w:eastAsia="en-US"/>
        </w:rPr>
        <w:t>int</w:t>
      </w:r>
      <w:proofErr w:type="spellEnd"/>
      <w:proofErr w:type="gramEnd"/>
      <w:r w:rsidRPr="004517E4">
        <w:rPr>
          <w:b/>
          <w:sz w:val="28"/>
          <w:szCs w:val="28"/>
          <w:lang w:eastAsia="en-US"/>
        </w:rPr>
        <w:t xml:space="preserve"> addition(</w:t>
      </w:r>
      <w:proofErr w:type="spellStart"/>
      <w:r w:rsidRPr="004517E4">
        <w:rPr>
          <w:b/>
          <w:sz w:val="28"/>
          <w:szCs w:val="28"/>
          <w:lang w:eastAsia="en-US"/>
        </w:rPr>
        <w:t>int</w:t>
      </w:r>
      <w:proofErr w:type="spellEnd"/>
      <w:r w:rsidRPr="004517E4">
        <w:rPr>
          <w:b/>
          <w:sz w:val="28"/>
          <w:szCs w:val="28"/>
          <w:lang w:eastAsia="en-US"/>
        </w:rPr>
        <w:t xml:space="preserve"> </w:t>
      </w:r>
      <w:proofErr w:type="spellStart"/>
      <w:r w:rsidRPr="004517E4">
        <w:rPr>
          <w:b/>
          <w:sz w:val="28"/>
          <w:szCs w:val="28"/>
          <w:lang w:eastAsia="en-US"/>
        </w:rPr>
        <w:t>a,int</w:t>
      </w:r>
      <w:proofErr w:type="spellEnd"/>
      <w:r w:rsidRPr="004517E4">
        <w:rPr>
          <w:b/>
          <w:sz w:val="28"/>
          <w:szCs w:val="28"/>
          <w:lang w:eastAsia="en-US"/>
        </w:rPr>
        <w:t xml:space="preserve"> b)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>{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 xml:space="preserve">   </w:t>
      </w:r>
      <w:proofErr w:type="gramStart"/>
      <w:r w:rsidRPr="004517E4">
        <w:rPr>
          <w:b/>
          <w:sz w:val="28"/>
          <w:szCs w:val="28"/>
          <w:lang w:eastAsia="en-US"/>
        </w:rPr>
        <w:t>return(</w:t>
      </w:r>
      <w:proofErr w:type="spellStart"/>
      <w:proofErr w:type="gramEnd"/>
      <w:r w:rsidRPr="004517E4">
        <w:rPr>
          <w:b/>
          <w:sz w:val="28"/>
          <w:szCs w:val="28"/>
          <w:lang w:eastAsia="en-US"/>
        </w:rPr>
        <w:t>a+b</w:t>
      </w:r>
      <w:proofErr w:type="spellEnd"/>
      <w:r w:rsidRPr="004517E4">
        <w:rPr>
          <w:b/>
          <w:sz w:val="28"/>
          <w:szCs w:val="28"/>
          <w:lang w:eastAsia="en-US"/>
        </w:rPr>
        <w:t>);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>}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4517E4">
        <w:rPr>
          <w:b/>
          <w:sz w:val="28"/>
          <w:szCs w:val="28"/>
          <w:lang w:eastAsia="en-US"/>
        </w:rPr>
        <w:t>int</w:t>
      </w:r>
      <w:proofErr w:type="spellEnd"/>
      <w:proofErr w:type="gramEnd"/>
      <w:r w:rsidRPr="004517E4">
        <w:rPr>
          <w:b/>
          <w:sz w:val="28"/>
          <w:szCs w:val="28"/>
          <w:lang w:eastAsia="en-US"/>
        </w:rPr>
        <w:t xml:space="preserve"> subtraction(</w:t>
      </w:r>
      <w:proofErr w:type="spellStart"/>
      <w:r w:rsidRPr="004517E4">
        <w:rPr>
          <w:b/>
          <w:sz w:val="28"/>
          <w:szCs w:val="28"/>
          <w:lang w:eastAsia="en-US"/>
        </w:rPr>
        <w:t>int</w:t>
      </w:r>
      <w:proofErr w:type="spellEnd"/>
      <w:r w:rsidRPr="004517E4">
        <w:rPr>
          <w:b/>
          <w:sz w:val="28"/>
          <w:szCs w:val="28"/>
          <w:lang w:eastAsia="en-US"/>
        </w:rPr>
        <w:t xml:space="preserve"> </w:t>
      </w:r>
      <w:proofErr w:type="spellStart"/>
      <w:r w:rsidRPr="004517E4">
        <w:rPr>
          <w:b/>
          <w:sz w:val="28"/>
          <w:szCs w:val="28"/>
          <w:lang w:eastAsia="en-US"/>
        </w:rPr>
        <w:t>a,int</w:t>
      </w:r>
      <w:proofErr w:type="spellEnd"/>
      <w:r w:rsidRPr="004517E4">
        <w:rPr>
          <w:b/>
          <w:sz w:val="28"/>
          <w:szCs w:val="28"/>
          <w:lang w:eastAsia="en-US"/>
        </w:rPr>
        <w:t xml:space="preserve"> b)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>{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 xml:space="preserve">   </w:t>
      </w:r>
      <w:proofErr w:type="gramStart"/>
      <w:r w:rsidRPr="004517E4">
        <w:rPr>
          <w:b/>
          <w:sz w:val="28"/>
          <w:szCs w:val="28"/>
          <w:lang w:eastAsia="en-US"/>
        </w:rPr>
        <w:t>return(</w:t>
      </w:r>
      <w:proofErr w:type="gramEnd"/>
      <w:r w:rsidRPr="004517E4">
        <w:rPr>
          <w:b/>
          <w:sz w:val="28"/>
          <w:szCs w:val="28"/>
          <w:lang w:eastAsia="en-US"/>
        </w:rPr>
        <w:t>a-b);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>}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proofErr w:type="spellStart"/>
      <w:proofErr w:type="gramStart"/>
      <w:r w:rsidRPr="004517E4">
        <w:rPr>
          <w:b/>
          <w:sz w:val="28"/>
          <w:szCs w:val="28"/>
          <w:lang w:eastAsia="en-US"/>
        </w:rPr>
        <w:t>int</w:t>
      </w:r>
      <w:proofErr w:type="spellEnd"/>
      <w:proofErr w:type="gramEnd"/>
      <w:r w:rsidRPr="004517E4">
        <w:rPr>
          <w:b/>
          <w:sz w:val="28"/>
          <w:szCs w:val="28"/>
          <w:lang w:eastAsia="en-US"/>
        </w:rPr>
        <w:t xml:space="preserve"> multiplication(</w:t>
      </w:r>
      <w:proofErr w:type="spellStart"/>
      <w:r w:rsidRPr="004517E4">
        <w:rPr>
          <w:b/>
          <w:sz w:val="28"/>
          <w:szCs w:val="28"/>
          <w:lang w:eastAsia="en-US"/>
        </w:rPr>
        <w:t>int</w:t>
      </w:r>
      <w:proofErr w:type="spellEnd"/>
      <w:r w:rsidRPr="004517E4">
        <w:rPr>
          <w:b/>
          <w:sz w:val="28"/>
          <w:szCs w:val="28"/>
          <w:lang w:eastAsia="en-US"/>
        </w:rPr>
        <w:t xml:space="preserve"> </w:t>
      </w:r>
      <w:proofErr w:type="spellStart"/>
      <w:r w:rsidRPr="004517E4">
        <w:rPr>
          <w:b/>
          <w:sz w:val="28"/>
          <w:szCs w:val="28"/>
          <w:lang w:eastAsia="en-US"/>
        </w:rPr>
        <w:t>a,int</w:t>
      </w:r>
      <w:proofErr w:type="spellEnd"/>
      <w:r w:rsidRPr="004517E4">
        <w:rPr>
          <w:b/>
          <w:sz w:val="28"/>
          <w:szCs w:val="28"/>
          <w:lang w:eastAsia="en-US"/>
        </w:rPr>
        <w:t xml:space="preserve"> b)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>{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 xml:space="preserve">   </w:t>
      </w:r>
      <w:proofErr w:type="gramStart"/>
      <w:r w:rsidRPr="004517E4">
        <w:rPr>
          <w:b/>
          <w:sz w:val="28"/>
          <w:szCs w:val="28"/>
          <w:lang w:eastAsia="en-US"/>
        </w:rPr>
        <w:t>return(</w:t>
      </w:r>
      <w:proofErr w:type="gramEnd"/>
      <w:r w:rsidRPr="004517E4">
        <w:rPr>
          <w:b/>
          <w:sz w:val="28"/>
          <w:szCs w:val="28"/>
          <w:lang w:eastAsia="en-US"/>
        </w:rPr>
        <w:t>a*b);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>}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proofErr w:type="spellStart"/>
      <w:proofErr w:type="gramStart"/>
      <w:r w:rsidRPr="004517E4">
        <w:rPr>
          <w:b/>
          <w:sz w:val="28"/>
          <w:szCs w:val="28"/>
          <w:lang w:eastAsia="en-US"/>
        </w:rPr>
        <w:t>int</w:t>
      </w:r>
      <w:proofErr w:type="spellEnd"/>
      <w:proofErr w:type="gramEnd"/>
      <w:r w:rsidRPr="004517E4">
        <w:rPr>
          <w:b/>
          <w:sz w:val="28"/>
          <w:szCs w:val="28"/>
          <w:lang w:eastAsia="en-US"/>
        </w:rPr>
        <w:t xml:space="preserve"> division(</w:t>
      </w:r>
      <w:proofErr w:type="spellStart"/>
      <w:r w:rsidRPr="004517E4">
        <w:rPr>
          <w:b/>
          <w:sz w:val="28"/>
          <w:szCs w:val="28"/>
          <w:lang w:eastAsia="en-US"/>
        </w:rPr>
        <w:t>int</w:t>
      </w:r>
      <w:proofErr w:type="spellEnd"/>
      <w:r w:rsidRPr="004517E4">
        <w:rPr>
          <w:b/>
          <w:sz w:val="28"/>
          <w:szCs w:val="28"/>
          <w:lang w:eastAsia="en-US"/>
        </w:rPr>
        <w:t xml:space="preserve"> </w:t>
      </w:r>
      <w:proofErr w:type="spellStart"/>
      <w:r w:rsidRPr="004517E4">
        <w:rPr>
          <w:b/>
          <w:sz w:val="28"/>
          <w:szCs w:val="28"/>
          <w:lang w:eastAsia="en-US"/>
        </w:rPr>
        <w:t>a,int</w:t>
      </w:r>
      <w:proofErr w:type="spellEnd"/>
      <w:r w:rsidRPr="004517E4">
        <w:rPr>
          <w:b/>
          <w:sz w:val="28"/>
          <w:szCs w:val="28"/>
          <w:lang w:eastAsia="en-US"/>
        </w:rPr>
        <w:t xml:space="preserve"> b)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>{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 xml:space="preserve">   </w:t>
      </w:r>
      <w:proofErr w:type="gramStart"/>
      <w:r w:rsidRPr="004517E4">
        <w:rPr>
          <w:b/>
          <w:sz w:val="28"/>
          <w:szCs w:val="28"/>
          <w:lang w:eastAsia="en-US"/>
        </w:rPr>
        <w:t>return(</w:t>
      </w:r>
      <w:proofErr w:type="gramEnd"/>
      <w:r w:rsidRPr="004517E4">
        <w:rPr>
          <w:b/>
          <w:sz w:val="28"/>
          <w:szCs w:val="28"/>
          <w:lang w:eastAsia="en-US"/>
        </w:rPr>
        <w:t>a/b);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>}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proofErr w:type="spellStart"/>
      <w:proofErr w:type="gramStart"/>
      <w:r w:rsidRPr="004517E4">
        <w:rPr>
          <w:b/>
          <w:sz w:val="28"/>
          <w:szCs w:val="28"/>
          <w:lang w:eastAsia="en-US"/>
        </w:rPr>
        <w:t>int</w:t>
      </w:r>
      <w:proofErr w:type="spellEnd"/>
      <w:proofErr w:type="gramEnd"/>
      <w:r w:rsidRPr="004517E4">
        <w:rPr>
          <w:b/>
          <w:sz w:val="28"/>
          <w:szCs w:val="28"/>
          <w:lang w:eastAsia="en-US"/>
        </w:rPr>
        <w:t xml:space="preserve"> main()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>{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 xml:space="preserve">  </w:t>
      </w:r>
      <w:proofErr w:type="spellStart"/>
      <w:proofErr w:type="gramStart"/>
      <w:r w:rsidRPr="004517E4">
        <w:rPr>
          <w:b/>
          <w:sz w:val="28"/>
          <w:szCs w:val="28"/>
          <w:lang w:eastAsia="en-US"/>
        </w:rPr>
        <w:t>clrscr</w:t>
      </w:r>
      <w:proofErr w:type="spellEnd"/>
      <w:r w:rsidRPr="004517E4">
        <w:rPr>
          <w:b/>
          <w:sz w:val="28"/>
          <w:szCs w:val="28"/>
          <w:lang w:eastAsia="en-US"/>
        </w:rPr>
        <w:t>(</w:t>
      </w:r>
      <w:proofErr w:type="gramEnd"/>
      <w:r w:rsidRPr="004517E4">
        <w:rPr>
          <w:b/>
          <w:sz w:val="28"/>
          <w:szCs w:val="28"/>
          <w:lang w:eastAsia="en-US"/>
        </w:rPr>
        <w:t>);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 xml:space="preserve">  </w:t>
      </w:r>
      <w:proofErr w:type="spellStart"/>
      <w:proofErr w:type="gramStart"/>
      <w:r w:rsidRPr="004517E4">
        <w:rPr>
          <w:b/>
          <w:sz w:val="28"/>
          <w:szCs w:val="28"/>
          <w:lang w:eastAsia="en-US"/>
        </w:rPr>
        <w:t>cout</w:t>
      </w:r>
      <w:proofErr w:type="spellEnd"/>
      <w:proofErr w:type="gramEnd"/>
      <w:r w:rsidRPr="004517E4">
        <w:rPr>
          <w:b/>
          <w:sz w:val="28"/>
          <w:szCs w:val="28"/>
          <w:lang w:eastAsia="en-US"/>
        </w:rPr>
        <w:t>&lt;&lt;"*********This is program for simple mathematical operations*************";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 xml:space="preserve">  </w:t>
      </w:r>
      <w:proofErr w:type="spellStart"/>
      <w:proofErr w:type="gramStart"/>
      <w:r w:rsidRPr="004517E4">
        <w:rPr>
          <w:b/>
          <w:sz w:val="28"/>
          <w:szCs w:val="28"/>
          <w:lang w:eastAsia="en-US"/>
        </w:rPr>
        <w:t>int</w:t>
      </w:r>
      <w:proofErr w:type="spellEnd"/>
      <w:proofErr w:type="gramEnd"/>
      <w:r w:rsidRPr="004517E4">
        <w:rPr>
          <w:b/>
          <w:sz w:val="28"/>
          <w:szCs w:val="28"/>
          <w:lang w:eastAsia="en-US"/>
        </w:rPr>
        <w:t xml:space="preserve"> </w:t>
      </w:r>
      <w:proofErr w:type="spellStart"/>
      <w:r w:rsidRPr="004517E4">
        <w:rPr>
          <w:b/>
          <w:sz w:val="28"/>
          <w:szCs w:val="28"/>
          <w:lang w:eastAsia="en-US"/>
        </w:rPr>
        <w:t>a,b</w:t>
      </w:r>
      <w:proofErr w:type="spellEnd"/>
      <w:r w:rsidRPr="004517E4">
        <w:rPr>
          <w:b/>
          <w:sz w:val="28"/>
          <w:szCs w:val="28"/>
          <w:lang w:eastAsia="en-US"/>
        </w:rPr>
        <w:t>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 xml:space="preserve">  </w:t>
      </w:r>
      <w:proofErr w:type="spellStart"/>
      <w:proofErr w:type="gramStart"/>
      <w:r w:rsidRPr="004517E4">
        <w:rPr>
          <w:b/>
          <w:sz w:val="28"/>
          <w:szCs w:val="28"/>
          <w:lang w:eastAsia="en-US"/>
        </w:rPr>
        <w:t>cout</w:t>
      </w:r>
      <w:proofErr w:type="spellEnd"/>
      <w:proofErr w:type="gramEnd"/>
      <w:r w:rsidRPr="004517E4">
        <w:rPr>
          <w:b/>
          <w:sz w:val="28"/>
          <w:szCs w:val="28"/>
          <w:lang w:eastAsia="en-US"/>
        </w:rPr>
        <w:t>&lt;&lt;"\</w:t>
      </w:r>
      <w:proofErr w:type="spellStart"/>
      <w:r w:rsidRPr="004517E4">
        <w:rPr>
          <w:b/>
          <w:sz w:val="28"/>
          <w:szCs w:val="28"/>
          <w:lang w:eastAsia="en-US"/>
        </w:rPr>
        <w:t>nEnter</w:t>
      </w:r>
      <w:proofErr w:type="spellEnd"/>
      <w:r w:rsidRPr="004517E4">
        <w:rPr>
          <w:b/>
          <w:sz w:val="28"/>
          <w:szCs w:val="28"/>
          <w:lang w:eastAsia="en-US"/>
        </w:rPr>
        <w:t xml:space="preserve"> two values:" 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 xml:space="preserve">  </w:t>
      </w:r>
      <w:proofErr w:type="spellStart"/>
      <w:proofErr w:type="gramStart"/>
      <w:r w:rsidRPr="004517E4">
        <w:rPr>
          <w:b/>
          <w:sz w:val="28"/>
          <w:szCs w:val="28"/>
          <w:lang w:eastAsia="en-US"/>
        </w:rPr>
        <w:t>cin</w:t>
      </w:r>
      <w:proofErr w:type="spellEnd"/>
      <w:proofErr w:type="gramEnd"/>
      <w:r w:rsidRPr="004517E4">
        <w:rPr>
          <w:b/>
          <w:sz w:val="28"/>
          <w:szCs w:val="28"/>
          <w:lang w:eastAsia="en-US"/>
        </w:rPr>
        <w:t>&gt;&gt;a&gt;&gt;b;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 xml:space="preserve">  </w:t>
      </w:r>
      <w:proofErr w:type="spellStart"/>
      <w:proofErr w:type="gramStart"/>
      <w:r w:rsidRPr="004517E4">
        <w:rPr>
          <w:b/>
          <w:sz w:val="28"/>
          <w:szCs w:val="28"/>
          <w:lang w:eastAsia="en-US"/>
        </w:rPr>
        <w:t>cout</w:t>
      </w:r>
      <w:proofErr w:type="spellEnd"/>
      <w:proofErr w:type="gramEnd"/>
      <w:r w:rsidRPr="004517E4">
        <w:rPr>
          <w:b/>
          <w:sz w:val="28"/>
          <w:szCs w:val="28"/>
          <w:lang w:eastAsia="en-US"/>
        </w:rPr>
        <w:t>&lt;&lt;"\</w:t>
      </w:r>
      <w:proofErr w:type="spellStart"/>
      <w:r w:rsidRPr="004517E4">
        <w:rPr>
          <w:b/>
          <w:sz w:val="28"/>
          <w:szCs w:val="28"/>
          <w:lang w:eastAsia="en-US"/>
        </w:rPr>
        <w:t>nAdditiion</w:t>
      </w:r>
      <w:proofErr w:type="spellEnd"/>
      <w:r w:rsidRPr="004517E4">
        <w:rPr>
          <w:b/>
          <w:sz w:val="28"/>
          <w:szCs w:val="28"/>
          <w:lang w:eastAsia="en-US"/>
        </w:rPr>
        <w:t xml:space="preserve"> is:"&lt;&lt;addition(</w:t>
      </w:r>
      <w:proofErr w:type="spellStart"/>
      <w:r w:rsidRPr="004517E4">
        <w:rPr>
          <w:b/>
          <w:sz w:val="28"/>
          <w:szCs w:val="28"/>
          <w:lang w:eastAsia="en-US"/>
        </w:rPr>
        <w:t>a,b</w:t>
      </w:r>
      <w:proofErr w:type="spellEnd"/>
      <w:r w:rsidRPr="004517E4">
        <w:rPr>
          <w:b/>
          <w:sz w:val="28"/>
          <w:szCs w:val="28"/>
          <w:lang w:eastAsia="en-US"/>
        </w:rPr>
        <w:t>);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 xml:space="preserve">  </w:t>
      </w:r>
      <w:proofErr w:type="spellStart"/>
      <w:proofErr w:type="gramStart"/>
      <w:r w:rsidRPr="004517E4">
        <w:rPr>
          <w:b/>
          <w:sz w:val="28"/>
          <w:szCs w:val="28"/>
          <w:lang w:eastAsia="en-US"/>
        </w:rPr>
        <w:t>cout</w:t>
      </w:r>
      <w:proofErr w:type="spellEnd"/>
      <w:proofErr w:type="gramEnd"/>
      <w:r w:rsidRPr="004517E4">
        <w:rPr>
          <w:b/>
          <w:sz w:val="28"/>
          <w:szCs w:val="28"/>
          <w:lang w:eastAsia="en-US"/>
        </w:rPr>
        <w:t>&lt;&lt;"\</w:t>
      </w:r>
      <w:proofErr w:type="spellStart"/>
      <w:r w:rsidRPr="004517E4">
        <w:rPr>
          <w:b/>
          <w:sz w:val="28"/>
          <w:szCs w:val="28"/>
          <w:lang w:eastAsia="en-US"/>
        </w:rPr>
        <w:t>nSubraction</w:t>
      </w:r>
      <w:proofErr w:type="spellEnd"/>
      <w:r w:rsidRPr="004517E4">
        <w:rPr>
          <w:b/>
          <w:sz w:val="28"/>
          <w:szCs w:val="28"/>
          <w:lang w:eastAsia="en-US"/>
        </w:rPr>
        <w:t xml:space="preserve"> is:"&lt;&lt;subtraction(</w:t>
      </w:r>
      <w:proofErr w:type="spellStart"/>
      <w:r w:rsidRPr="004517E4">
        <w:rPr>
          <w:b/>
          <w:sz w:val="28"/>
          <w:szCs w:val="28"/>
          <w:lang w:eastAsia="en-US"/>
        </w:rPr>
        <w:t>a,b</w:t>
      </w:r>
      <w:proofErr w:type="spellEnd"/>
      <w:r w:rsidRPr="004517E4">
        <w:rPr>
          <w:b/>
          <w:sz w:val="28"/>
          <w:szCs w:val="28"/>
          <w:lang w:eastAsia="en-US"/>
        </w:rPr>
        <w:t>);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 xml:space="preserve">  </w:t>
      </w:r>
      <w:proofErr w:type="spellStart"/>
      <w:proofErr w:type="gramStart"/>
      <w:r w:rsidRPr="004517E4">
        <w:rPr>
          <w:b/>
          <w:sz w:val="28"/>
          <w:szCs w:val="28"/>
          <w:lang w:eastAsia="en-US"/>
        </w:rPr>
        <w:t>cout</w:t>
      </w:r>
      <w:proofErr w:type="spellEnd"/>
      <w:proofErr w:type="gramEnd"/>
      <w:r w:rsidRPr="004517E4">
        <w:rPr>
          <w:b/>
          <w:sz w:val="28"/>
          <w:szCs w:val="28"/>
          <w:lang w:eastAsia="en-US"/>
        </w:rPr>
        <w:t>&lt;&lt;"\</w:t>
      </w:r>
      <w:proofErr w:type="spellStart"/>
      <w:r w:rsidRPr="004517E4">
        <w:rPr>
          <w:b/>
          <w:sz w:val="28"/>
          <w:szCs w:val="28"/>
          <w:lang w:eastAsia="en-US"/>
        </w:rPr>
        <w:t>nMultiplication</w:t>
      </w:r>
      <w:proofErr w:type="spellEnd"/>
      <w:r w:rsidRPr="004517E4">
        <w:rPr>
          <w:b/>
          <w:sz w:val="28"/>
          <w:szCs w:val="28"/>
          <w:lang w:eastAsia="en-US"/>
        </w:rPr>
        <w:t xml:space="preserve"> is:"&lt;&lt;multiplication(</w:t>
      </w:r>
      <w:proofErr w:type="spellStart"/>
      <w:r w:rsidRPr="004517E4">
        <w:rPr>
          <w:b/>
          <w:sz w:val="28"/>
          <w:szCs w:val="28"/>
          <w:lang w:eastAsia="en-US"/>
        </w:rPr>
        <w:t>a,b</w:t>
      </w:r>
      <w:proofErr w:type="spellEnd"/>
      <w:r w:rsidRPr="004517E4">
        <w:rPr>
          <w:b/>
          <w:sz w:val="28"/>
          <w:szCs w:val="28"/>
          <w:lang w:eastAsia="en-US"/>
        </w:rPr>
        <w:t>);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 xml:space="preserve">  </w:t>
      </w:r>
      <w:proofErr w:type="spellStart"/>
      <w:proofErr w:type="gramStart"/>
      <w:r w:rsidRPr="004517E4">
        <w:rPr>
          <w:b/>
          <w:sz w:val="28"/>
          <w:szCs w:val="28"/>
          <w:lang w:eastAsia="en-US"/>
        </w:rPr>
        <w:t>cout</w:t>
      </w:r>
      <w:proofErr w:type="spellEnd"/>
      <w:proofErr w:type="gramEnd"/>
      <w:r w:rsidRPr="004517E4">
        <w:rPr>
          <w:b/>
          <w:sz w:val="28"/>
          <w:szCs w:val="28"/>
          <w:lang w:eastAsia="en-US"/>
        </w:rPr>
        <w:t>&lt;&lt;"\</w:t>
      </w:r>
      <w:proofErr w:type="spellStart"/>
      <w:r w:rsidRPr="004517E4">
        <w:rPr>
          <w:b/>
          <w:sz w:val="28"/>
          <w:szCs w:val="28"/>
          <w:lang w:eastAsia="en-US"/>
        </w:rPr>
        <w:t>nDivision</w:t>
      </w:r>
      <w:proofErr w:type="spellEnd"/>
      <w:r w:rsidRPr="004517E4">
        <w:rPr>
          <w:b/>
          <w:sz w:val="28"/>
          <w:szCs w:val="28"/>
          <w:lang w:eastAsia="en-US"/>
        </w:rPr>
        <w:t xml:space="preserve"> is:"&lt;&lt;division(</w:t>
      </w:r>
      <w:proofErr w:type="spellStart"/>
      <w:r w:rsidRPr="004517E4">
        <w:rPr>
          <w:b/>
          <w:sz w:val="28"/>
          <w:szCs w:val="28"/>
          <w:lang w:eastAsia="en-US"/>
        </w:rPr>
        <w:t>a,b</w:t>
      </w:r>
      <w:proofErr w:type="spellEnd"/>
      <w:r w:rsidRPr="004517E4">
        <w:rPr>
          <w:b/>
          <w:sz w:val="28"/>
          <w:szCs w:val="28"/>
          <w:lang w:eastAsia="en-US"/>
        </w:rPr>
        <w:t>);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proofErr w:type="spellStart"/>
      <w:proofErr w:type="gramStart"/>
      <w:r w:rsidRPr="004517E4">
        <w:rPr>
          <w:b/>
          <w:sz w:val="28"/>
          <w:szCs w:val="28"/>
          <w:lang w:eastAsia="en-US"/>
        </w:rPr>
        <w:t>getch</w:t>
      </w:r>
      <w:proofErr w:type="spellEnd"/>
      <w:r w:rsidRPr="004517E4">
        <w:rPr>
          <w:b/>
          <w:sz w:val="28"/>
          <w:szCs w:val="28"/>
          <w:lang w:eastAsia="en-US"/>
        </w:rPr>
        <w:t>(</w:t>
      </w:r>
      <w:proofErr w:type="gramEnd"/>
      <w:r w:rsidRPr="004517E4">
        <w:rPr>
          <w:b/>
          <w:sz w:val="28"/>
          <w:szCs w:val="28"/>
          <w:lang w:eastAsia="en-US"/>
        </w:rPr>
        <w:t>);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proofErr w:type="gramStart"/>
      <w:r w:rsidRPr="004517E4">
        <w:rPr>
          <w:b/>
          <w:sz w:val="28"/>
          <w:szCs w:val="28"/>
          <w:lang w:eastAsia="en-US"/>
        </w:rPr>
        <w:t>return</w:t>
      </w:r>
      <w:proofErr w:type="gramEnd"/>
      <w:r w:rsidRPr="004517E4">
        <w:rPr>
          <w:b/>
          <w:sz w:val="28"/>
          <w:szCs w:val="28"/>
          <w:lang w:eastAsia="en-US"/>
        </w:rPr>
        <w:t xml:space="preserve"> 0;</w:t>
      </w:r>
    </w:p>
    <w:p w:rsidR="004517E4" w:rsidRPr="004517E4" w:rsidRDefault="004517E4" w:rsidP="004517E4">
      <w:pPr>
        <w:suppressAutoHyphens w:val="0"/>
        <w:autoSpaceDE w:val="0"/>
        <w:autoSpaceDN w:val="0"/>
        <w:adjustRightInd w:val="0"/>
        <w:ind w:left="360"/>
        <w:rPr>
          <w:b/>
          <w:sz w:val="28"/>
          <w:szCs w:val="28"/>
          <w:lang w:eastAsia="en-US"/>
        </w:rPr>
      </w:pPr>
      <w:r w:rsidRPr="004517E4">
        <w:rPr>
          <w:b/>
          <w:sz w:val="28"/>
          <w:szCs w:val="28"/>
          <w:lang w:eastAsia="en-US"/>
        </w:rPr>
        <w:t>}</w:t>
      </w:r>
    </w:p>
    <w:p w:rsidR="004517E4" w:rsidRDefault="004517E4" w:rsidP="004517E4">
      <w:pPr>
        <w:pStyle w:val="ListParagraph"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:rsidR="004517E4" w:rsidRDefault="004517E4" w:rsidP="004517E4">
      <w:pPr>
        <w:pStyle w:val="ListParagraph"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 w:rsidRPr="004517E4">
        <w:rPr>
          <w:b/>
          <w:color w:val="C0504D" w:themeColor="accent2"/>
          <w:sz w:val="36"/>
          <w:szCs w:val="22"/>
          <w:lang w:eastAsia="en-US"/>
        </w:rPr>
        <w:t>OUTPUT</w:t>
      </w:r>
      <w:r>
        <w:rPr>
          <w:rFonts w:ascii="Courier New" w:hAnsi="Courier New" w:cs="Courier New"/>
          <w:sz w:val="22"/>
          <w:szCs w:val="22"/>
          <w:lang w:eastAsia="en-US"/>
        </w:rPr>
        <w:t>:</w:t>
      </w:r>
      <w:r w:rsidRPr="004517E4">
        <w:rPr>
          <w:rFonts w:ascii="Courier New" w:hAnsi="Courier New" w:cs="Courier New"/>
          <w:sz w:val="22"/>
          <w:szCs w:val="22"/>
          <w:lang w:eastAsia="en-US"/>
        </w:rPr>
        <w:sym w:font="Wingdings" w:char="F0E0"/>
      </w:r>
    </w:p>
    <w:p w:rsidR="004517E4" w:rsidRPr="004517E4" w:rsidRDefault="00A56221" w:rsidP="004517E4">
      <w:pPr>
        <w:pStyle w:val="ListParagraph"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6597708F" wp14:editId="7DC61D8C">
            <wp:extent cx="56388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E4" w:rsidRPr="000B76E3" w:rsidRDefault="004517E4" w:rsidP="004517E4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F179F5" w:rsidRPr="000B76E3" w:rsidRDefault="00F179F5" w:rsidP="00F179F5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B76E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179F5" w:rsidRPr="000B76E3" w:rsidRDefault="00850EFF" w:rsidP="00850EFF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0B76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76E3"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Write a program which input value of good, </w:t>
      </w:r>
      <w:proofErr w:type="gramStart"/>
      <w:r w:rsidR="000B76E3"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>rate(</w:t>
      </w:r>
      <w:proofErr w:type="gramEnd"/>
      <w:r w:rsidR="000B76E3"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>18%) from user and calculate Goods and Service Tax.</w:t>
      </w:r>
    </w:p>
    <w:p w:rsidR="00F179F5" w:rsidRDefault="0089594D" w:rsidP="00F179F5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9594D">
        <w:rPr>
          <w:rFonts w:ascii="Times New Roman" w:hAnsi="Times New Roman" w:cs="Times New Roman"/>
          <w:bCs/>
          <w:color w:val="C0504D" w:themeColor="accent2"/>
          <w:sz w:val="32"/>
          <w:szCs w:val="28"/>
        </w:rPr>
        <w:t>PROGRAM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89594D">
        <w:rPr>
          <w:rFonts w:ascii="Times New Roman" w:hAnsi="Times New Roman" w:cs="Times New Roman"/>
          <w:bCs/>
          <w:sz w:val="28"/>
          <w:szCs w:val="28"/>
        </w:rPr>
        <w:sym w:font="Wingdings" w:char="F0E0"/>
      </w:r>
    </w:p>
    <w:p w:rsidR="0089594D" w:rsidRPr="00CD66E8" w:rsidRDefault="0089594D" w:rsidP="00F179F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t>#include&lt;</w:t>
      </w:r>
      <w:proofErr w:type="spell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iostream.h</w:t>
      </w:r>
      <w:proofErr w:type="spellEnd"/>
      <w:r w:rsidRPr="00CD66E8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t>#include&lt;</w:t>
      </w:r>
      <w:proofErr w:type="spell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conio.h</w:t>
      </w:r>
      <w:proofErr w:type="spellEnd"/>
      <w:r w:rsidRPr="00CD66E8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t>{</w:t>
      </w:r>
      <w:bookmarkStart w:id="0" w:name="_GoBack"/>
      <w:bookmarkEnd w:id="0"/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clrscr</w:t>
      </w:r>
      <w:proofErr w:type="spellEnd"/>
      <w:r w:rsidRPr="00CD66E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D66E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gramEnd"/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a,rate,gst,b</w:t>
      </w:r>
      <w:proofErr w:type="spellEnd"/>
      <w:r w:rsidRPr="00CD66E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CD66E8">
        <w:rPr>
          <w:rFonts w:ascii="Times New Roman" w:hAnsi="Times New Roman" w:cs="Times New Roman"/>
          <w:b/>
          <w:bCs/>
          <w:sz w:val="28"/>
          <w:szCs w:val="28"/>
        </w:rPr>
        <w:t>&lt;&lt;"************This is the program for displaying GST*************";</w:t>
      </w: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proofErr w:type="spellStart"/>
      <w:proofErr w:type="gram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CD66E8">
        <w:rPr>
          <w:rFonts w:ascii="Times New Roman" w:hAnsi="Times New Roman" w:cs="Times New Roman"/>
          <w:b/>
          <w:bCs/>
          <w:sz w:val="28"/>
          <w:szCs w:val="28"/>
        </w:rPr>
        <w:t>&lt;&lt;"\n\</w:t>
      </w:r>
      <w:proofErr w:type="spell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nEnter</w:t>
      </w:r>
      <w:proofErr w:type="spellEnd"/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the good's amount in which GST is included ";</w:t>
      </w: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CD66E8">
        <w:rPr>
          <w:rFonts w:ascii="Times New Roman" w:hAnsi="Times New Roman" w:cs="Times New Roman"/>
          <w:b/>
          <w:bCs/>
          <w:sz w:val="28"/>
          <w:szCs w:val="28"/>
        </w:rPr>
        <w:t>&gt;&gt;a;</w:t>
      </w: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CD66E8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nEnter</w:t>
      </w:r>
      <w:proofErr w:type="spellEnd"/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the Rate\n";</w:t>
      </w: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CD66E8">
        <w:rPr>
          <w:rFonts w:ascii="Times New Roman" w:hAnsi="Times New Roman" w:cs="Times New Roman"/>
          <w:b/>
          <w:bCs/>
          <w:sz w:val="28"/>
          <w:szCs w:val="28"/>
        </w:rPr>
        <w:t>&gt;&gt;rate;</w:t>
      </w: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CD66E8">
        <w:rPr>
          <w:rFonts w:ascii="Times New Roman" w:hAnsi="Times New Roman" w:cs="Times New Roman"/>
          <w:b/>
          <w:bCs/>
          <w:sz w:val="28"/>
          <w:szCs w:val="28"/>
        </w:rPr>
        <w:t>&lt;&lt;".......Calculation of GST........";</w:t>
      </w: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gst</w:t>
      </w:r>
      <w:proofErr w:type="spellEnd"/>
      <w:proofErr w:type="gramEnd"/>
      <w:r w:rsidRPr="00CD66E8">
        <w:rPr>
          <w:rFonts w:ascii="Times New Roman" w:hAnsi="Times New Roman" w:cs="Times New Roman"/>
          <w:b/>
          <w:bCs/>
          <w:sz w:val="28"/>
          <w:szCs w:val="28"/>
        </w:rPr>
        <w:t>=(a*rate)/100;</w:t>
      </w: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CD66E8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nGOODS</w:t>
      </w:r>
      <w:proofErr w:type="spellEnd"/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AND SERVICE TAX ="&lt;&lt;</w:t>
      </w:r>
      <w:proofErr w:type="spell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gst</w:t>
      </w:r>
      <w:proofErr w:type="spellEnd"/>
      <w:r w:rsidRPr="00CD66E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getch</w:t>
      </w:r>
      <w:proofErr w:type="spellEnd"/>
      <w:r w:rsidRPr="00CD66E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D66E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89594D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D66E8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F179F5" w:rsidRPr="00CD66E8" w:rsidRDefault="0089594D" w:rsidP="0089594D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D66E8"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:rsidR="00F179F5" w:rsidRDefault="00F179F5" w:rsidP="00AA4A2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0B76E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9594D" w:rsidRDefault="0089594D" w:rsidP="00AA4A2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89594D">
        <w:rPr>
          <w:rFonts w:ascii="Times New Roman" w:hAnsi="Times New Roman" w:cs="Times New Roman"/>
          <w:b/>
          <w:bCs/>
          <w:color w:val="C0504D" w:themeColor="accent2"/>
          <w:sz w:val="32"/>
          <w:szCs w:val="28"/>
        </w:rPr>
        <w:t>OUTPUT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89594D">
        <w:rPr>
          <w:rFonts w:ascii="Times New Roman" w:hAnsi="Times New Roman" w:cs="Times New Roman"/>
          <w:bCs/>
          <w:sz w:val="28"/>
          <w:szCs w:val="28"/>
        </w:rPr>
        <w:sym w:font="Wingdings" w:char="F0E0"/>
      </w:r>
    </w:p>
    <w:p w:rsidR="0089594D" w:rsidRDefault="0089594D" w:rsidP="00AA4A2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89594D" w:rsidRPr="000B76E3" w:rsidRDefault="0089594D" w:rsidP="00AA4A2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89594D">
        <w:rPr>
          <w:rFonts w:eastAsia="Calibri" w:cs="Times New Roman"/>
          <w:noProof/>
          <w:color w:val="auto"/>
          <w:sz w:val="22"/>
          <w:szCs w:val="22"/>
        </w:rPr>
        <w:drawing>
          <wp:inline distT="0" distB="0" distL="0" distR="0" wp14:anchorId="2ACECBB6" wp14:editId="5A69E21A">
            <wp:extent cx="5229225" cy="1600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13" w:rsidRPr="000B76E3" w:rsidRDefault="00972E13" w:rsidP="00F179F5">
      <w:pPr>
        <w:rPr>
          <w:sz w:val="28"/>
          <w:szCs w:val="28"/>
        </w:rPr>
      </w:pPr>
    </w:p>
    <w:sectPr w:rsidR="00972E13" w:rsidRPr="000B76E3" w:rsidSect="002B7C0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60B" w:rsidRDefault="00F8260B">
      <w:r>
        <w:separator/>
      </w:r>
    </w:p>
  </w:endnote>
  <w:endnote w:type="continuationSeparator" w:id="0">
    <w:p w:rsidR="00F8260B" w:rsidRDefault="00F82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C75" w:rsidRPr="00FB4B79" w:rsidRDefault="00FB4B79" w:rsidP="00FB4B79">
    <w:pPr>
      <w:pStyle w:val="Footer"/>
      <w:pBdr>
        <w:top w:val="single" w:sz="4" w:space="1" w:color="000000"/>
      </w:pBdr>
      <w:tabs>
        <w:tab w:val="center" w:pos="5103"/>
        <w:tab w:val="right" w:pos="10206"/>
      </w:tabs>
      <w:rPr>
        <w:b/>
        <w:sz w:val="20"/>
        <w:szCs w:val="20"/>
      </w:rPr>
    </w:pPr>
    <w:r>
      <w:rPr>
        <w:b/>
        <w:sz w:val="20"/>
        <w:szCs w:val="20"/>
      </w:rPr>
      <w:t>A</w:t>
    </w:r>
    <w:r w:rsidR="00C043BE">
      <w:rPr>
        <w:b/>
        <w:sz w:val="20"/>
        <w:szCs w:val="20"/>
      </w:rPr>
      <w:t>CPM/DI/</w:t>
    </w:r>
    <w:r w:rsidR="009F7F7C">
      <w:rPr>
        <w:b/>
        <w:sz w:val="20"/>
        <w:szCs w:val="20"/>
      </w:rPr>
      <w:t>2</w:t>
    </w:r>
    <w:r w:rsidR="00501CF7">
      <w:rPr>
        <w:b/>
        <w:sz w:val="20"/>
        <w:szCs w:val="20"/>
      </w:rPr>
      <w:t>7</w:t>
    </w:r>
    <w:r>
      <w:rPr>
        <w:b/>
        <w:sz w:val="20"/>
        <w:szCs w:val="20"/>
      </w:rPr>
      <w:t xml:space="preserve"> </w:t>
    </w:r>
    <w:r>
      <w:rPr>
        <w:b/>
        <w:sz w:val="20"/>
        <w:szCs w:val="20"/>
      </w:rPr>
      <w:tab/>
      <w:t xml:space="preserve">                         Rev-00</w:t>
    </w:r>
    <w:r w:rsidRPr="001229D3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ab/>
    </w:r>
    <w:r w:rsidRPr="001229D3">
      <w:rPr>
        <w:b/>
        <w:sz w:val="20"/>
        <w:szCs w:val="20"/>
      </w:rPr>
      <w:t xml:space="preserve">Page </w:t>
    </w:r>
    <w:r w:rsidR="00772F3B" w:rsidRPr="001229D3">
      <w:rPr>
        <w:b/>
        <w:sz w:val="20"/>
        <w:szCs w:val="20"/>
      </w:rPr>
      <w:fldChar w:fldCharType="begin"/>
    </w:r>
    <w:r w:rsidRPr="001229D3">
      <w:rPr>
        <w:b/>
        <w:sz w:val="20"/>
        <w:szCs w:val="20"/>
      </w:rPr>
      <w:instrText xml:space="preserve"> PAGE </w:instrText>
    </w:r>
    <w:r w:rsidR="00772F3B" w:rsidRPr="001229D3">
      <w:rPr>
        <w:b/>
        <w:sz w:val="20"/>
        <w:szCs w:val="20"/>
      </w:rPr>
      <w:fldChar w:fldCharType="separate"/>
    </w:r>
    <w:r w:rsidR="00CD66E8">
      <w:rPr>
        <w:b/>
        <w:noProof/>
        <w:sz w:val="20"/>
        <w:szCs w:val="20"/>
      </w:rPr>
      <w:t>7</w:t>
    </w:r>
    <w:r w:rsidR="00772F3B" w:rsidRPr="001229D3">
      <w:rPr>
        <w:b/>
        <w:sz w:val="20"/>
        <w:szCs w:val="20"/>
      </w:rPr>
      <w:fldChar w:fldCharType="end"/>
    </w:r>
    <w:r w:rsidRPr="001229D3">
      <w:rPr>
        <w:b/>
        <w:sz w:val="20"/>
        <w:szCs w:val="20"/>
      </w:rPr>
      <w:t xml:space="preserve"> of </w:t>
    </w:r>
    <w:r w:rsidR="00772F3B" w:rsidRPr="001229D3">
      <w:rPr>
        <w:b/>
        <w:sz w:val="20"/>
        <w:szCs w:val="20"/>
      </w:rPr>
      <w:fldChar w:fldCharType="begin"/>
    </w:r>
    <w:r w:rsidRPr="001229D3">
      <w:rPr>
        <w:b/>
        <w:sz w:val="20"/>
        <w:szCs w:val="20"/>
      </w:rPr>
      <w:instrText xml:space="preserve"> NUMPAGES \*Arabic </w:instrText>
    </w:r>
    <w:r w:rsidR="00772F3B" w:rsidRPr="001229D3">
      <w:rPr>
        <w:b/>
        <w:sz w:val="20"/>
        <w:szCs w:val="20"/>
      </w:rPr>
      <w:fldChar w:fldCharType="separate"/>
    </w:r>
    <w:r w:rsidR="00CD66E8">
      <w:rPr>
        <w:b/>
        <w:noProof/>
        <w:sz w:val="20"/>
        <w:szCs w:val="20"/>
      </w:rPr>
      <w:t>7</w:t>
    </w:r>
    <w:r w:rsidR="00772F3B" w:rsidRPr="001229D3">
      <w:rPr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60B" w:rsidRDefault="00F8260B">
      <w:r>
        <w:separator/>
      </w:r>
    </w:p>
  </w:footnote>
  <w:footnote w:type="continuationSeparator" w:id="0">
    <w:p w:rsidR="00F8260B" w:rsidRDefault="00F82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C75" w:rsidRDefault="006A3C75">
    <w:pPr>
      <w:pStyle w:val="Header"/>
      <w:pBdr>
        <w:bottom w:val="single" w:sz="4" w:space="1" w:color="000000"/>
      </w:pBdr>
      <w:tabs>
        <w:tab w:val="right" w:pos="8782"/>
      </w:tabs>
      <w:rPr>
        <w:i/>
        <w:iCs/>
      </w:rPr>
    </w:pPr>
    <w:r>
      <w:rPr>
        <w:i/>
        <w:iCs/>
        <w:noProof/>
      </w:rPr>
      <w:t>ACTS</w:t>
    </w:r>
    <w:r>
      <w:rPr>
        <w:b/>
        <w:bCs/>
        <w:i/>
        <w:iCs/>
        <w:noProof/>
      </w:rPr>
      <w:t>,</w:t>
    </w:r>
    <w:r>
      <w:rPr>
        <w:i/>
        <w:iCs/>
      </w:rPr>
      <w:t xml:space="preserve"> Head Quarters, Pune</w:t>
    </w:r>
    <w:r>
      <w:rPr>
        <w:i/>
        <w:iCs/>
      </w:rPr>
      <w:tab/>
      <w:t xml:space="preserve">                                                                                                </w:t>
    </w:r>
    <w:r w:rsidR="0005088F">
      <w:rPr>
        <w:noProof/>
        <w:lang w:eastAsia="en-US"/>
      </w:rPr>
      <w:drawing>
        <wp:inline distT="0" distB="0" distL="0" distR="0" wp14:anchorId="039872FF" wp14:editId="0A805EE8">
          <wp:extent cx="1123950" cy="276225"/>
          <wp:effectExtent l="19050" t="0" r="0" b="0"/>
          <wp:docPr id="2" name="Picture 2" descr="Description: CDAC-ACTS Comb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DAC-ACTS Combin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CF7" w:rsidRDefault="00501C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4F773C0A"/>
    <w:multiLevelType w:val="hybridMultilevel"/>
    <w:tmpl w:val="92A6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3109C"/>
    <w:multiLevelType w:val="hybridMultilevel"/>
    <w:tmpl w:val="CA8E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2C3"/>
    <w:rsid w:val="00006E50"/>
    <w:rsid w:val="00030B65"/>
    <w:rsid w:val="000314FE"/>
    <w:rsid w:val="000328BD"/>
    <w:rsid w:val="000341B4"/>
    <w:rsid w:val="0005088F"/>
    <w:rsid w:val="00053C42"/>
    <w:rsid w:val="00061FA5"/>
    <w:rsid w:val="00075E55"/>
    <w:rsid w:val="00082134"/>
    <w:rsid w:val="0008436B"/>
    <w:rsid w:val="000A111D"/>
    <w:rsid w:val="000A24F5"/>
    <w:rsid w:val="000B28C5"/>
    <w:rsid w:val="000B76E3"/>
    <w:rsid w:val="000F0FAF"/>
    <w:rsid w:val="000F4891"/>
    <w:rsid w:val="00127706"/>
    <w:rsid w:val="00150EEB"/>
    <w:rsid w:val="0015451A"/>
    <w:rsid w:val="0017293F"/>
    <w:rsid w:val="00175BFA"/>
    <w:rsid w:val="00192E9B"/>
    <w:rsid w:val="001A5775"/>
    <w:rsid w:val="001B7169"/>
    <w:rsid w:val="001D4477"/>
    <w:rsid w:val="001E3618"/>
    <w:rsid w:val="001F0B16"/>
    <w:rsid w:val="001F2F3C"/>
    <w:rsid w:val="00202F03"/>
    <w:rsid w:val="00204166"/>
    <w:rsid w:val="00210A52"/>
    <w:rsid w:val="002201E1"/>
    <w:rsid w:val="00223F16"/>
    <w:rsid w:val="00231CD1"/>
    <w:rsid w:val="00235C5D"/>
    <w:rsid w:val="002627B6"/>
    <w:rsid w:val="00277232"/>
    <w:rsid w:val="0028090C"/>
    <w:rsid w:val="002836CA"/>
    <w:rsid w:val="002A39A4"/>
    <w:rsid w:val="002B128A"/>
    <w:rsid w:val="002B7C00"/>
    <w:rsid w:val="002C5653"/>
    <w:rsid w:val="002C5B1E"/>
    <w:rsid w:val="002E6044"/>
    <w:rsid w:val="002F33F7"/>
    <w:rsid w:val="00327DCB"/>
    <w:rsid w:val="003470C0"/>
    <w:rsid w:val="0035263E"/>
    <w:rsid w:val="00352C3C"/>
    <w:rsid w:val="003765B5"/>
    <w:rsid w:val="00381D05"/>
    <w:rsid w:val="003B2C72"/>
    <w:rsid w:val="003C1D79"/>
    <w:rsid w:val="003D4CEA"/>
    <w:rsid w:val="003D5CE4"/>
    <w:rsid w:val="004255E6"/>
    <w:rsid w:val="00441B3A"/>
    <w:rsid w:val="00446D8B"/>
    <w:rsid w:val="004515EA"/>
    <w:rsid w:val="004517E4"/>
    <w:rsid w:val="00462648"/>
    <w:rsid w:val="00463086"/>
    <w:rsid w:val="0047159D"/>
    <w:rsid w:val="00482678"/>
    <w:rsid w:val="0048585E"/>
    <w:rsid w:val="004A756B"/>
    <w:rsid w:val="004B41FE"/>
    <w:rsid w:val="004C15A7"/>
    <w:rsid w:val="004F77E1"/>
    <w:rsid w:val="0050133F"/>
    <w:rsid w:val="00501CF7"/>
    <w:rsid w:val="005051AE"/>
    <w:rsid w:val="00527DF7"/>
    <w:rsid w:val="00537BB9"/>
    <w:rsid w:val="00540DAD"/>
    <w:rsid w:val="0054287E"/>
    <w:rsid w:val="00546540"/>
    <w:rsid w:val="005628F9"/>
    <w:rsid w:val="0057771C"/>
    <w:rsid w:val="00582880"/>
    <w:rsid w:val="00582903"/>
    <w:rsid w:val="005B0DA5"/>
    <w:rsid w:val="005B49B1"/>
    <w:rsid w:val="005C20AA"/>
    <w:rsid w:val="005C3D5F"/>
    <w:rsid w:val="005C7ECE"/>
    <w:rsid w:val="005D3E4A"/>
    <w:rsid w:val="005F2AE0"/>
    <w:rsid w:val="005F59F2"/>
    <w:rsid w:val="00614013"/>
    <w:rsid w:val="00622D78"/>
    <w:rsid w:val="00671CA8"/>
    <w:rsid w:val="006827BF"/>
    <w:rsid w:val="00694BC9"/>
    <w:rsid w:val="006A3C75"/>
    <w:rsid w:val="006A59A2"/>
    <w:rsid w:val="006C44AE"/>
    <w:rsid w:val="006E49F5"/>
    <w:rsid w:val="00701424"/>
    <w:rsid w:val="00703604"/>
    <w:rsid w:val="007129CC"/>
    <w:rsid w:val="00713368"/>
    <w:rsid w:val="00737B91"/>
    <w:rsid w:val="00765B62"/>
    <w:rsid w:val="00772F3B"/>
    <w:rsid w:val="00791980"/>
    <w:rsid w:val="007B31C9"/>
    <w:rsid w:val="007E4949"/>
    <w:rsid w:val="00806A08"/>
    <w:rsid w:val="00816251"/>
    <w:rsid w:val="00826A98"/>
    <w:rsid w:val="00850EFF"/>
    <w:rsid w:val="00880C88"/>
    <w:rsid w:val="0089594D"/>
    <w:rsid w:val="0089627F"/>
    <w:rsid w:val="008B7CFC"/>
    <w:rsid w:val="008D2A82"/>
    <w:rsid w:val="008D526A"/>
    <w:rsid w:val="008F6236"/>
    <w:rsid w:val="00972E13"/>
    <w:rsid w:val="00986D64"/>
    <w:rsid w:val="009A758E"/>
    <w:rsid w:val="009B7579"/>
    <w:rsid w:val="009C10E1"/>
    <w:rsid w:val="009C45A6"/>
    <w:rsid w:val="009E66AC"/>
    <w:rsid w:val="009F2A54"/>
    <w:rsid w:val="009F7F7C"/>
    <w:rsid w:val="00A40FCA"/>
    <w:rsid w:val="00A540CC"/>
    <w:rsid w:val="00A56221"/>
    <w:rsid w:val="00AA009B"/>
    <w:rsid w:val="00AA04C8"/>
    <w:rsid w:val="00AA4A2F"/>
    <w:rsid w:val="00AB50C2"/>
    <w:rsid w:val="00AC145E"/>
    <w:rsid w:val="00B03F1C"/>
    <w:rsid w:val="00B523CE"/>
    <w:rsid w:val="00B746C3"/>
    <w:rsid w:val="00B86DF1"/>
    <w:rsid w:val="00BA159C"/>
    <w:rsid w:val="00BC06CC"/>
    <w:rsid w:val="00BC094A"/>
    <w:rsid w:val="00BC16EA"/>
    <w:rsid w:val="00BD7F13"/>
    <w:rsid w:val="00BF532D"/>
    <w:rsid w:val="00C043BE"/>
    <w:rsid w:val="00C206D4"/>
    <w:rsid w:val="00C210F1"/>
    <w:rsid w:val="00C22C24"/>
    <w:rsid w:val="00C32F57"/>
    <w:rsid w:val="00C35289"/>
    <w:rsid w:val="00C40175"/>
    <w:rsid w:val="00C41726"/>
    <w:rsid w:val="00C427E5"/>
    <w:rsid w:val="00C5221F"/>
    <w:rsid w:val="00C562C3"/>
    <w:rsid w:val="00C8251A"/>
    <w:rsid w:val="00C959F9"/>
    <w:rsid w:val="00CC10BF"/>
    <w:rsid w:val="00CD3224"/>
    <w:rsid w:val="00CD66E8"/>
    <w:rsid w:val="00CE2D91"/>
    <w:rsid w:val="00D13AA4"/>
    <w:rsid w:val="00D22AD6"/>
    <w:rsid w:val="00D266FC"/>
    <w:rsid w:val="00D57C25"/>
    <w:rsid w:val="00D66317"/>
    <w:rsid w:val="00D76CD5"/>
    <w:rsid w:val="00DA1398"/>
    <w:rsid w:val="00DD2399"/>
    <w:rsid w:val="00DE6372"/>
    <w:rsid w:val="00E13500"/>
    <w:rsid w:val="00E22220"/>
    <w:rsid w:val="00E234CB"/>
    <w:rsid w:val="00E32519"/>
    <w:rsid w:val="00E32FB6"/>
    <w:rsid w:val="00E47A9D"/>
    <w:rsid w:val="00E56A99"/>
    <w:rsid w:val="00E738F5"/>
    <w:rsid w:val="00E923D5"/>
    <w:rsid w:val="00E96F96"/>
    <w:rsid w:val="00EB387D"/>
    <w:rsid w:val="00EC68D0"/>
    <w:rsid w:val="00EE0595"/>
    <w:rsid w:val="00EE4B68"/>
    <w:rsid w:val="00EE664E"/>
    <w:rsid w:val="00EF453D"/>
    <w:rsid w:val="00F02304"/>
    <w:rsid w:val="00F057F0"/>
    <w:rsid w:val="00F05A84"/>
    <w:rsid w:val="00F07931"/>
    <w:rsid w:val="00F15ABE"/>
    <w:rsid w:val="00F16206"/>
    <w:rsid w:val="00F179F5"/>
    <w:rsid w:val="00F17C35"/>
    <w:rsid w:val="00F2349B"/>
    <w:rsid w:val="00F315A9"/>
    <w:rsid w:val="00F34DDD"/>
    <w:rsid w:val="00F4678E"/>
    <w:rsid w:val="00F563B5"/>
    <w:rsid w:val="00F67A24"/>
    <w:rsid w:val="00F8260B"/>
    <w:rsid w:val="00FB4B79"/>
    <w:rsid w:val="00FB5009"/>
    <w:rsid w:val="00FD7DCE"/>
    <w:rsid w:val="00FF52DD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7C0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B7C00"/>
    <w:pPr>
      <w:keepNext/>
      <w:tabs>
        <w:tab w:val="num" w:pos="432"/>
      </w:tabs>
      <w:ind w:left="432" w:hanging="432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2B7C00"/>
    <w:rPr>
      <w:rFonts w:ascii="Symbol" w:hAnsi="Symbol"/>
    </w:rPr>
  </w:style>
  <w:style w:type="character" w:customStyle="1" w:styleId="WW8Num6z0">
    <w:name w:val="WW8Num6z0"/>
    <w:rsid w:val="002B7C00"/>
    <w:rPr>
      <w:rFonts w:ascii="Symbol" w:hAnsi="Symbol"/>
    </w:rPr>
  </w:style>
  <w:style w:type="character" w:customStyle="1" w:styleId="Absatz-Standardschriftart">
    <w:name w:val="Absatz-Standardschriftart"/>
    <w:rsid w:val="002B7C00"/>
  </w:style>
  <w:style w:type="character" w:customStyle="1" w:styleId="WW8Num7z0">
    <w:name w:val="WW8Num7z0"/>
    <w:rsid w:val="002B7C00"/>
    <w:rPr>
      <w:rFonts w:ascii="Symbol" w:hAnsi="Symbol"/>
    </w:rPr>
  </w:style>
  <w:style w:type="character" w:customStyle="1" w:styleId="WW8Num7z1">
    <w:name w:val="WW8Num7z1"/>
    <w:rsid w:val="002B7C00"/>
    <w:rPr>
      <w:rFonts w:ascii="Courier New" w:hAnsi="Courier New"/>
    </w:rPr>
  </w:style>
  <w:style w:type="character" w:customStyle="1" w:styleId="WW8Num7z2">
    <w:name w:val="WW8Num7z2"/>
    <w:rsid w:val="002B7C00"/>
    <w:rPr>
      <w:rFonts w:ascii="Wingdings" w:hAnsi="Wingdings"/>
    </w:rPr>
  </w:style>
  <w:style w:type="character" w:customStyle="1" w:styleId="WW8Num9z0">
    <w:name w:val="WW8Num9z0"/>
    <w:rsid w:val="002B7C00"/>
    <w:rPr>
      <w:rFonts w:ascii="Symbol" w:hAnsi="Symbol"/>
    </w:rPr>
  </w:style>
  <w:style w:type="character" w:customStyle="1" w:styleId="WW8Num9z1">
    <w:name w:val="WW8Num9z1"/>
    <w:rsid w:val="002B7C00"/>
    <w:rPr>
      <w:rFonts w:ascii="Courier New" w:hAnsi="Courier New" w:cs="Courier New"/>
    </w:rPr>
  </w:style>
  <w:style w:type="character" w:customStyle="1" w:styleId="WW8Num9z2">
    <w:name w:val="WW8Num9z2"/>
    <w:rsid w:val="002B7C00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2B7C0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7C00"/>
    <w:pPr>
      <w:spacing w:after="120"/>
    </w:pPr>
  </w:style>
  <w:style w:type="paragraph" w:styleId="List">
    <w:name w:val="List"/>
    <w:basedOn w:val="BodyText"/>
    <w:rsid w:val="002B7C00"/>
    <w:rPr>
      <w:rFonts w:cs="Tahoma"/>
    </w:rPr>
  </w:style>
  <w:style w:type="paragraph" w:styleId="Caption">
    <w:name w:val="caption"/>
    <w:basedOn w:val="Normal"/>
    <w:qFormat/>
    <w:rsid w:val="002B7C0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7C00"/>
    <w:pPr>
      <w:suppressLineNumbers/>
    </w:pPr>
    <w:rPr>
      <w:rFonts w:cs="Tahoma"/>
    </w:rPr>
  </w:style>
  <w:style w:type="paragraph" w:styleId="Header">
    <w:name w:val="header"/>
    <w:basedOn w:val="Normal"/>
    <w:rsid w:val="002B7C0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B7C00"/>
    <w:pPr>
      <w:tabs>
        <w:tab w:val="center" w:pos="4153"/>
        <w:tab w:val="right" w:pos="8306"/>
      </w:tabs>
    </w:pPr>
  </w:style>
  <w:style w:type="character" w:styleId="Strong">
    <w:name w:val="Strong"/>
    <w:qFormat/>
    <w:rsid w:val="002B7C00"/>
    <w:rPr>
      <w:b/>
      <w:bCs/>
    </w:rPr>
  </w:style>
  <w:style w:type="paragraph" w:styleId="BalloonText">
    <w:name w:val="Balloon Text"/>
    <w:basedOn w:val="Normal"/>
    <w:link w:val="BalloonTextChar"/>
    <w:rsid w:val="00AA0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A04C8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Default">
    <w:name w:val="Default"/>
    <w:rsid w:val="00F179F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WW-DefaultParagraphFont">
    <w:name w:val="WW-Default Paragraph Font"/>
    <w:rsid w:val="00F179F5"/>
  </w:style>
  <w:style w:type="paragraph" w:styleId="NormalWeb">
    <w:name w:val="Normal (Web)"/>
    <w:basedOn w:val="Normal"/>
    <w:uiPriority w:val="99"/>
    <w:unhideWhenUsed/>
    <w:rsid w:val="00E13500"/>
    <w:pPr>
      <w:suppressAutoHyphens w:val="0"/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0B7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D688EA-E1AC-4DEF-91E1-E580200FC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Honorarium Fixation</vt:lpstr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Honorarium Fixation</dc:title>
  <dc:creator>bhagyada</dc:creator>
  <cp:lastModifiedBy>staff</cp:lastModifiedBy>
  <cp:revision>14</cp:revision>
  <cp:lastPrinted>2015-06-23T22:44:00Z</cp:lastPrinted>
  <dcterms:created xsi:type="dcterms:W3CDTF">2018-01-29T04:48:00Z</dcterms:created>
  <dcterms:modified xsi:type="dcterms:W3CDTF">2018-01-31T00:12:00Z</dcterms:modified>
</cp:coreProperties>
</file>